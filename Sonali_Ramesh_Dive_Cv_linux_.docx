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0E3" w:rsidRDefault="00B030E3" w:rsidP="005E429C">
      <w:pPr>
        <w:pStyle w:val="ListParagraph"/>
        <w:spacing w:before="10" w:after="10" w:line="13" w:lineRule="atLeast"/>
        <w:ind w:left="0"/>
        <w:rPr>
          <w:rFonts w:ascii="Cambria" w:hAnsi="Cambria"/>
          <w:b/>
          <w:bCs/>
          <w:color w:val="000000"/>
          <w:sz w:val="36"/>
          <w:szCs w:val="36"/>
        </w:rPr>
      </w:pPr>
    </w:p>
    <w:p w:rsidR="00046187" w:rsidRPr="00B030E3" w:rsidRDefault="00890A06" w:rsidP="005E429C">
      <w:pPr>
        <w:pStyle w:val="ListParagraph"/>
        <w:spacing w:before="10" w:after="10" w:line="13" w:lineRule="atLeast"/>
        <w:ind w:left="0"/>
        <w:rPr>
          <w:rFonts w:ascii="Cambria" w:hAnsi="Cambria"/>
          <w:b/>
          <w:bCs/>
          <w:color w:val="000000"/>
          <w:sz w:val="32"/>
          <w:szCs w:val="32"/>
        </w:rPr>
      </w:pPr>
      <w:r w:rsidRPr="00B030E3">
        <w:rPr>
          <w:rFonts w:ascii="Constantia" w:hAnsi="Constantia" w:cs="Constantia"/>
          <w:noProof/>
          <w:sz w:val="32"/>
          <w:szCs w:val="32"/>
          <w:lang w:val="en-IN" w:eastAsia="en-IN" w:bidi="ar-SA"/>
        </w:rPr>
        <w:drawing>
          <wp:anchor distT="0" distB="0" distL="114300" distR="114300" simplePos="0" relativeHeight="251659776" behindDoc="0" locked="0" layoutInCell="1" allowOverlap="1" wp14:anchorId="603294F3" wp14:editId="0F891B27">
            <wp:simplePos x="0" y="0"/>
            <wp:positionH relativeFrom="column">
              <wp:posOffset>5430328</wp:posOffset>
            </wp:positionH>
            <wp:positionV relativeFrom="paragraph">
              <wp:posOffset>9225</wp:posOffset>
            </wp:positionV>
            <wp:extent cx="748310" cy="992038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99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30E3">
        <w:rPr>
          <w:b/>
          <w:noProof/>
          <w:sz w:val="32"/>
          <w:szCs w:val="32"/>
          <w:lang w:val="en-IN" w:eastAsia="en-IN" w:bidi="ar-SA"/>
        </w:rPr>
        <w:drawing>
          <wp:anchor distT="0" distB="0" distL="114300" distR="114300" simplePos="0" relativeHeight="251658752" behindDoc="0" locked="0" layoutInCell="1" allowOverlap="1" wp14:anchorId="19E357B9" wp14:editId="41A922A8">
            <wp:simplePos x="0" y="0"/>
            <wp:positionH relativeFrom="column">
              <wp:posOffset>4429125</wp:posOffset>
            </wp:positionH>
            <wp:positionV relativeFrom="paragraph">
              <wp:posOffset>8890</wp:posOffset>
            </wp:positionV>
            <wp:extent cx="871220" cy="991870"/>
            <wp:effectExtent l="0" t="0" r="5080" b="0"/>
            <wp:wrapNone/>
            <wp:docPr id="1" name="Picture 1" descr="rhcsa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hcsa_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BE2" w:rsidRPr="00B030E3">
        <w:rPr>
          <w:rFonts w:ascii="Cambria" w:hAnsi="Cambria"/>
          <w:b/>
          <w:bCs/>
          <w:color w:val="000000"/>
          <w:sz w:val="32"/>
          <w:szCs w:val="32"/>
        </w:rPr>
        <w:t xml:space="preserve">SONALI </w:t>
      </w:r>
      <w:r w:rsidR="005F1A9B" w:rsidRPr="00B030E3">
        <w:rPr>
          <w:rFonts w:ascii="Cambria" w:hAnsi="Cambria"/>
          <w:b/>
          <w:bCs/>
          <w:color w:val="000000"/>
          <w:sz w:val="32"/>
          <w:szCs w:val="32"/>
        </w:rPr>
        <w:t xml:space="preserve">  </w:t>
      </w:r>
      <w:r w:rsidR="00FC0BE2" w:rsidRPr="00B030E3">
        <w:rPr>
          <w:rFonts w:ascii="Cambria" w:hAnsi="Cambria"/>
          <w:b/>
          <w:bCs/>
          <w:color w:val="000000"/>
          <w:sz w:val="32"/>
          <w:szCs w:val="32"/>
        </w:rPr>
        <w:t>DIVE</w:t>
      </w:r>
      <w:r w:rsidR="00D545B2" w:rsidRPr="00B030E3">
        <w:rPr>
          <w:rFonts w:ascii="Cambria" w:hAnsi="Cambria"/>
          <w:b/>
          <w:bCs/>
          <w:color w:val="000000"/>
          <w:sz w:val="32"/>
          <w:szCs w:val="32"/>
        </w:rPr>
        <w:t>.</w:t>
      </w:r>
      <w:r w:rsidR="007A7A95" w:rsidRPr="00B030E3">
        <w:rPr>
          <w:rFonts w:ascii="Cambria" w:hAnsi="Cambria"/>
          <w:b/>
          <w:bCs/>
          <w:color w:val="000000"/>
          <w:sz w:val="32"/>
          <w:szCs w:val="32"/>
        </w:rPr>
        <w:tab/>
      </w:r>
      <w:r w:rsidR="009B3CC8" w:rsidRPr="00B030E3">
        <w:rPr>
          <w:rFonts w:ascii="Cambria" w:hAnsi="Cambria"/>
          <w:b/>
          <w:bCs/>
          <w:color w:val="000000"/>
          <w:sz w:val="32"/>
          <w:szCs w:val="32"/>
        </w:rPr>
        <w:t xml:space="preserve">                </w:t>
      </w:r>
      <w:r w:rsidRPr="00B030E3">
        <w:rPr>
          <w:rFonts w:ascii="Cambria" w:hAnsi="Cambria"/>
          <w:b/>
          <w:bCs/>
          <w:color w:val="000000"/>
          <w:sz w:val="32"/>
          <w:szCs w:val="32"/>
        </w:rPr>
        <w:tab/>
      </w:r>
      <w:r w:rsidRPr="00B030E3">
        <w:rPr>
          <w:rFonts w:ascii="Cambria" w:hAnsi="Cambria"/>
          <w:b/>
          <w:bCs/>
          <w:color w:val="000000"/>
          <w:sz w:val="32"/>
          <w:szCs w:val="32"/>
        </w:rPr>
        <w:tab/>
      </w:r>
      <w:r w:rsidR="009B3CC8" w:rsidRPr="00B030E3">
        <w:rPr>
          <w:rFonts w:ascii="Cambria" w:hAnsi="Cambria"/>
          <w:b/>
          <w:bCs/>
          <w:color w:val="000000"/>
          <w:sz w:val="32"/>
          <w:szCs w:val="32"/>
        </w:rPr>
        <w:t xml:space="preserve">                      </w:t>
      </w:r>
      <w:r w:rsidR="009E143D" w:rsidRPr="00B030E3">
        <w:rPr>
          <w:rFonts w:ascii="Cambria" w:hAnsi="Cambria"/>
          <w:b/>
          <w:bCs/>
          <w:color w:val="000000"/>
          <w:sz w:val="32"/>
          <w:szCs w:val="32"/>
        </w:rPr>
        <w:t xml:space="preserve">                           </w:t>
      </w:r>
      <w:r w:rsidR="009B3CC8" w:rsidRPr="00B030E3">
        <w:rPr>
          <w:rFonts w:ascii="Cambria" w:hAnsi="Cambria"/>
          <w:b/>
          <w:bCs/>
          <w:color w:val="000000"/>
          <w:sz w:val="32"/>
          <w:szCs w:val="32"/>
        </w:rPr>
        <w:t xml:space="preserve"> </w:t>
      </w:r>
      <w:r w:rsidR="009E143D" w:rsidRPr="00B030E3">
        <w:rPr>
          <w:rFonts w:ascii="Cambria" w:hAnsi="Cambria"/>
          <w:b/>
          <w:bCs/>
          <w:color w:val="000000"/>
          <w:sz w:val="32"/>
          <w:szCs w:val="32"/>
        </w:rPr>
        <w:t xml:space="preserve">  </w:t>
      </w:r>
    </w:p>
    <w:p w:rsidR="00D545B2" w:rsidRPr="00B030E3" w:rsidRDefault="00D545B2" w:rsidP="00D545B2">
      <w:pPr>
        <w:pStyle w:val="NormalWeb"/>
        <w:spacing w:before="0" w:beforeAutospacing="0" w:after="0" w:afterAutospacing="0"/>
        <w:ind w:left="1440" w:hanging="1440"/>
        <w:jc w:val="both"/>
        <w:rPr>
          <w:rFonts w:ascii="Cambria" w:hAnsi="Cambria" w:cs="Calibri"/>
        </w:rPr>
      </w:pPr>
      <w:r w:rsidRPr="00B030E3">
        <w:rPr>
          <w:rFonts w:ascii="Cambria" w:hAnsi="Cambria"/>
          <w:b/>
        </w:rPr>
        <w:t>Address</w:t>
      </w:r>
      <w:r w:rsidRPr="00B030E3">
        <w:rPr>
          <w:rFonts w:ascii="Cambria" w:hAnsi="Cambria" w:cs="Calibri"/>
        </w:rPr>
        <w:t xml:space="preserve"> : Shri Krushna Kunj Bulding ,</w:t>
      </w:r>
    </w:p>
    <w:p w:rsidR="00D545B2" w:rsidRPr="00B030E3" w:rsidRDefault="00D545B2" w:rsidP="00D545B2">
      <w:pPr>
        <w:pStyle w:val="NormalWeb"/>
        <w:spacing w:before="0" w:beforeAutospacing="0" w:after="0" w:afterAutospacing="0"/>
        <w:ind w:left="1440" w:hanging="720"/>
        <w:jc w:val="both"/>
        <w:rPr>
          <w:rFonts w:ascii="Cambria" w:hAnsi="Cambria" w:cs="Calibri"/>
          <w:color w:val="000000"/>
        </w:rPr>
      </w:pPr>
      <w:r w:rsidRPr="00B030E3">
        <w:rPr>
          <w:rFonts w:ascii="Cambria" w:hAnsi="Cambria"/>
          <w:b/>
        </w:rPr>
        <w:t xml:space="preserve">      </w:t>
      </w:r>
      <w:r w:rsidR="00B030E3" w:rsidRPr="00B030E3">
        <w:rPr>
          <w:rFonts w:ascii="Cambria" w:hAnsi="Cambria"/>
          <w:b/>
        </w:rPr>
        <w:t xml:space="preserve"> </w:t>
      </w:r>
      <w:r w:rsidRPr="00B030E3">
        <w:rPr>
          <w:rFonts w:ascii="Cambria" w:hAnsi="Cambria" w:cs="Calibri"/>
          <w:color w:val="000000"/>
        </w:rPr>
        <w:t>102, 1</w:t>
      </w:r>
      <w:r w:rsidRPr="00B030E3">
        <w:rPr>
          <w:rFonts w:ascii="Cambria" w:hAnsi="Cambria" w:cs="Calibri"/>
          <w:color w:val="000000"/>
          <w:vertAlign w:val="superscript"/>
        </w:rPr>
        <w:t xml:space="preserve">st </w:t>
      </w:r>
      <w:r w:rsidRPr="00B030E3">
        <w:rPr>
          <w:rFonts w:ascii="Cambria" w:hAnsi="Cambria" w:cs="Calibri"/>
          <w:color w:val="000000"/>
        </w:rPr>
        <w:t xml:space="preserve"> floor, Sec-19, </w:t>
      </w:r>
    </w:p>
    <w:p w:rsidR="00D545B2" w:rsidRPr="00B030E3" w:rsidRDefault="00D545B2" w:rsidP="00D545B2">
      <w:pPr>
        <w:pStyle w:val="NormalWeb"/>
        <w:spacing w:before="0" w:beforeAutospacing="0" w:after="0" w:afterAutospacing="0"/>
        <w:ind w:left="1440" w:hanging="720"/>
        <w:jc w:val="both"/>
        <w:rPr>
          <w:rFonts w:ascii="Cambria" w:hAnsi="Cambria" w:cs="Calibri"/>
          <w:color w:val="000000"/>
        </w:rPr>
      </w:pPr>
      <w:r w:rsidRPr="00B030E3">
        <w:rPr>
          <w:rFonts w:ascii="Cambria" w:hAnsi="Cambria" w:cs="Calibri"/>
          <w:color w:val="000000"/>
        </w:rPr>
        <w:t xml:space="preserve">       KoperKhairane, Near Lake                </w:t>
      </w:r>
    </w:p>
    <w:p w:rsidR="00890A06" w:rsidRPr="00B030E3" w:rsidRDefault="00D545B2" w:rsidP="00D545B2">
      <w:pPr>
        <w:pStyle w:val="ListParagraph"/>
        <w:ind w:left="0"/>
        <w:rPr>
          <w:rFonts w:ascii="Cambria" w:hAnsi="Cambria" w:cs="Calibri"/>
          <w:sz w:val="24"/>
          <w:szCs w:val="24"/>
        </w:rPr>
      </w:pPr>
      <w:r w:rsidRPr="00B030E3">
        <w:rPr>
          <w:rFonts w:ascii="Cambria" w:hAnsi="Cambria" w:cs="Calibri"/>
          <w:sz w:val="24"/>
          <w:szCs w:val="24"/>
        </w:rPr>
        <w:tab/>
        <w:t xml:space="preserve">        Navi Mumbai Pin 400709</w:t>
      </w:r>
    </w:p>
    <w:p w:rsidR="00890A06" w:rsidRPr="00890A06" w:rsidRDefault="00890A06" w:rsidP="00D545B2">
      <w:pPr>
        <w:pStyle w:val="ListParagraph"/>
        <w:ind w:left="0"/>
        <w:rPr>
          <w:rFonts w:ascii="Cambria" w:hAnsi="Cambria" w:cs="Calibri"/>
        </w:rPr>
      </w:pPr>
    </w:p>
    <w:p w:rsidR="00D545B2" w:rsidRPr="00B030E3" w:rsidRDefault="00D545B2" w:rsidP="00D545B2">
      <w:pPr>
        <w:pStyle w:val="ListParagraph"/>
        <w:ind w:left="0"/>
        <w:rPr>
          <w:rFonts w:asciiTheme="majorHAnsi" w:hAnsiTheme="majorHAnsi"/>
          <w:bCs/>
          <w:color w:val="000000"/>
        </w:rPr>
      </w:pPr>
      <w:r w:rsidRPr="00B030E3">
        <w:rPr>
          <w:rFonts w:asciiTheme="majorHAnsi" w:hAnsiTheme="majorHAnsi"/>
          <w:b/>
        </w:rPr>
        <w:t>Email:</w:t>
      </w:r>
      <w:r w:rsidRPr="00B030E3">
        <w:rPr>
          <w:rFonts w:asciiTheme="majorHAnsi" w:hAnsiTheme="majorHAnsi"/>
          <w:b/>
          <w:bCs/>
          <w:color w:val="00000A"/>
        </w:rPr>
        <w:t xml:space="preserve">  </w:t>
      </w:r>
      <w:r w:rsidRPr="00B030E3">
        <w:rPr>
          <w:rFonts w:asciiTheme="majorHAnsi" w:hAnsiTheme="majorHAnsi"/>
          <w:b/>
          <w:bCs/>
          <w:color w:val="0070C0"/>
        </w:rPr>
        <w:t>dive_sonali@yahoo.com</w:t>
      </w:r>
      <w:r w:rsidRPr="00B030E3">
        <w:rPr>
          <w:rFonts w:asciiTheme="majorHAnsi" w:hAnsiTheme="majorHAnsi"/>
        </w:rPr>
        <w:t xml:space="preserve"> , </w:t>
      </w:r>
      <w:hyperlink r:id="rId10" w:history="1">
        <w:r w:rsidRPr="00B030E3">
          <w:rPr>
            <w:rStyle w:val="Hyperlink"/>
            <w:rFonts w:asciiTheme="majorHAnsi" w:hAnsiTheme="majorHAnsi"/>
            <w:b/>
            <w:bCs/>
            <w:color w:val="0070C0"/>
            <w:u w:val="none"/>
          </w:rPr>
          <w:t>Sonalidive786@gmail.com</w:t>
        </w:r>
      </w:hyperlink>
      <w:r w:rsidRPr="00B030E3">
        <w:rPr>
          <w:rFonts w:asciiTheme="majorHAnsi" w:hAnsiTheme="majorHAnsi"/>
        </w:rPr>
        <w:t xml:space="preserve">    </w:t>
      </w:r>
      <w:r w:rsidRPr="00B030E3">
        <w:rPr>
          <w:rFonts w:asciiTheme="majorHAnsi" w:hAnsiTheme="majorHAnsi"/>
          <w:b/>
        </w:rPr>
        <w:t>Mobile:</w:t>
      </w:r>
      <w:r w:rsidRPr="00B030E3">
        <w:rPr>
          <w:rFonts w:asciiTheme="majorHAnsi" w:hAnsiTheme="majorHAnsi"/>
        </w:rPr>
        <w:t xml:space="preserve"> +91-</w:t>
      </w:r>
      <w:r w:rsidRPr="00B030E3">
        <w:rPr>
          <w:rFonts w:asciiTheme="majorHAnsi" w:hAnsiTheme="majorHAnsi"/>
          <w:b/>
          <w:bCs/>
          <w:color w:val="000000"/>
        </w:rPr>
        <w:t xml:space="preserve"> </w:t>
      </w:r>
      <w:r w:rsidRPr="00B030E3">
        <w:rPr>
          <w:rFonts w:asciiTheme="majorHAnsi" w:hAnsiTheme="majorHAnsi"/>
          <w:bCs/>
          <w:color w:val="000000"/>
        </w:rPr>
        <w:t>9819364639</w:t>
      </w:r>
    </w:p>
    <w:p w:rsidR="00B20411" w:rsidRPr="00017F70" w:rsidRDefault="00017F70" w:rsidP="009258B2">
      <w:pPr>
        <w:pStyle w:val="ListParagraph"/>
        <w:spacing w:before="10" w:after="10" w:line="120" w:lineRule="auto"/>
        <w:rPr>
          <w:rFonts w:ascii="Cambria" w:hAnsi="Cambria" w:cs="Calibri"/>
          <w:i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mbria" w:hAnsi="Cambria" w:cs="Calibri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A575CD4" wp14:editId="2490E0D2">
                <wp:simplePos x="0" y="0"/>
                <wp:positionH relativeFrom="column">
                  <wp:posOffset>-9525</wp:posOffset>
                </wp:positionH>
                <wp:positionV relativeFrom="paragraph">
                  <wp:posOffset>42545</wp:posOffset>
                </wp:positionV>
                <wp:extent cx="6191250" cy="0"/>
                <wp:effectExtent l="19050" t="13970" r="19050" b="1460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CD9B61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3.35pt" to="486.7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" strokeweight=".71mm">
                <v:stroke joinstyle="miter"/>
              </v:line>
            </w:pict>
          </mc:Fallback>
        </mc:AlternateContent>
      </w:r>
      <w:r w:rsidR="009F3488" w:rsidRPr="00017F70">
        <w:rPr>
          <w:rFonts w:ascii="Cambria" w:hAnsi="Cambria" w:cs="Calibri"/>
          <w:i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510EE2" w:rsidRPr="00BF0D3D" w:rsidRDefault="00510EE2" w:rsidP="003A3E72">
      <w:pPr>
        <w:pStyle w:val="ListParagraph"/>
        <w:spacing w:before="10" w:after="10" w:line="120" w:lineRule="auto"/>
        <w:ind w:left="0"/>
        <w:contextualSpacing w:val="0"/>
        <w:rPr>
          <w:rFonts w:ascii="Cambria" w:hAnsi="Cambria" w:cs="Calibri"/>
          <w:b/>
          <w:caps/>
          <w:color w:val="FF0000"/>
          <w:u w:val="single"/>
        </w:rPr>
      </w:pPr>
    </w:p>
    <w:p w:rsidR="007A1686" w:rsidRPr="00B030E3" w:rsidRDefault="006A27CE" w:rsidP="00AB7FD1">
      <w:pPr>
        <w:pStyle w:val="ListParagraph"/>
        <w:spacing w:before="10" w:after="10" w:line="13" w:lineRule="atLeast"/>
        <w:ind w:left="0"/>
        <w:rPr>
          <w:rFonts w:asciiTheme="majorHAnsi" w:hAnsiTheme="majorHAnsi" w:cs="Calibri"/>
          <w:b/>
          <w:u w:val="single"/>
        </w:rPr>
      </w:pPr>
      <w:r w:rsidRPr="00B030E3">
        <w:rPr>
          <w:rFonts w:asciiTheme="majorHAnsi" w:hAnsiTheme="majorHAnsi" w:cs="Calibri"/>
          <w:b/>
          <w:u w:val="single"/>
        </w:rPr>
        <w:t xml:space="preserve">Skill </w:t>
      </w:r>
      <w:r w:rsidR="00C0706F" w:rsidRPr="00B030E3">
        <w:rPr>
          <w:rFonts w:asciiTheme="majorHAnsi" w:hAnsiTheme="majorHAnsi" w:cs="Calibri"/>
          <w:b/>
          <w:u w:val="single"/>
        </w:rPr>
        <w:t>Summary</w:t>
      </w:r>
    </w:p>
    <w:p w:rsidR="00195983" w:rsidRPr="00B030E3" w:rsidRDefault="007B3A99" w:rsidP="00046187">
      <w:pPr>
        <w:spacing w:line="276" w:lineRule="auto"/>
        <w:rPr>
          <w:rFonts w:asciiTheme="majorHAnsi" w:hAnsiTheme="majorHAnsi" w:cs="Calibri"/>
          <w:sz w:val="22"/>
          <w:szCs w:val="22"/>
        </w:rPr>
      </w:pPr>
      <w:r w:rsidRPr="00B030E3">
        <w:rPr>
          <w:rFonts w:asciiTheme="majorHAnsi" w:hAnsiTheme="majorHAnsi" w:cs="Calibri"/>
          <w:sz w:val="22"/>
          <w:szCs w:val="22"/>
        </w:rPr>
        <w:t xml:space="preserve">With Good </w:t>
      </w:r>
      <w:r w:rsidR="00FC0BE2" w:rsidRPr="00B030E3">
        <w:rPr>
          <w:rFonts w:asciiTheme="majorHAnsi" w:hAnsiTheme="majorHAnsi" w:cs="Calibri"/>
          <w:sz w:val="22"/>
          <w:szCs w:val="22"/>
        </w:rPr>
        <w:t xml:space="preserve"> experience</w:t>
      </w:r>
      <w:r w:rsidR="008A72AA" w:rsidRPr="00B030E3">
        <w:rPr>
          <w:rFonts w:asciiTheme="majorHAnsi" w:hAnsiTheme="majorHAnsi" w:cs="Calibri"/>
          <w:sz w:val="22"/>
          <w:szCs w:val="22"/>
        </w:rPr>
        <w:t xml:space="preserve"> in IT industries </w:t>
      </w:r>
      <w:r w:rsidR="00C0706F" w:rsidRPr="00B030E3">
        <w:rPr>
          <w:rFonts w:asciiTheme="majorHAnsi" w:hAnsiTheme="majorHAnsi" w:cs="Calibri"/>
          <w:sz w:val="22"/>
          <w:szCs w:val="22"/>
        </w:rPr>
        <w:t xml:space="preserve">I am a highly charged, </w:t>
      </w:r>
      <w:r w:rsidR="00D925C7" w:rsidRPr="00B030E3">
        <w:rPr>
          <w:rFonts w:asciiTheme="majorHAnsi" w:hAnsiTheme="majorHAnsi" w:cs="Calibri"/>
          <w:sz w:val="22"/>
          <w:szCs w:val="22"/>
        </w:rPr>
        <w:t>self-motivated</w:t>
      </w:r>
      <w:r w:rsidR="00C0706F" w:rsidRPr="00B030E3">
        <w:rPr>
          <w:rFonts w:asciiTheme="majorHAnsi" w:hAnsiTheme="majorHAnsi" w:cs="Calibri"/>
          <w:sz w:val="22"/>
          <w:szCs w:val="22"/>
        </w:rPr>
        <w:t xml:space="preserve"> and ambitious System Administrator with </w:t>
      </w:r>
      <w:r w:rsidR="00D41B5D" w:rsidRPr="00B030E3">
        <w:rPr>
          <w:rFonts w:asciiTheme="majorHAnsi" w:hAnsiTheme="majorHAnsi" w:cs="Calibri"/>
          <w:sz w:val="22"/>
          <w:szCs w:val="22"/>
        </w:rPr>
        <w:t>the ability to work in</w:t>
      </w:r>
      <w:r w:rsidR="00D84D35" w:rsidRPr="00B030E3">
        <w:rPr>
          <w:rFonts w:asciiTheme="majorHAnsi" w:hAnsiTheme="majorHAnsi" w:cs="Calibri"/>
          <w:sz w:val="22"/>
          <w:szCs w:val="22"/>
        </w:rPr>
        <w:t xml:space="preserve"> </w:t>
      </w:r>
      <w:r w:rsidR="00257B8C" w:rsidRPr="00B030E3">
        <w:rPr>
          <w:rFonts w:asciiTheme="majorHAnsi" w:hAnsiTheme="majorHAnsi" w:cs="Calibri"/>
          <w:sz w:val="22"/>
          <w:szCs w:val="22"/>
        </w:rPr>
        <w:t xml:space="preserve">Linux </w:t>
      </w:r>
      <w:r w:rsidR="00D84D35" w:rsidRPr="00B030E3">
        <w:rPr>
          <w:rFonts w:asciiTheme="majorHAnsi" w:hAnsiTheme="majorHAnsi" w:cs="Calibri"/>
          <w:sz w:val="22"/>
          <w:szCs w:val="22"/>
        </w:rPr>
        <w:t>Project</w:t>
      </w:r>
      <w:r w:rsidR="0036055B" w:rsidRPr="00B030E3">
        <w:rPr>
          <w:rFonts w:asciiTheme="majorHAnsi" w:hAnsiTheme="majorHAnsi" w:cs="Calibri"/>
          <w:sz w:val="22"/>
          <w:szCs w:val="22"/>
        </w:rPr>
        <w:t>s</w:t>
      </w:r>
      <w:r w:rsidR="00D84D35" w:rsidRPr="00B030E3">
        <w:rPr>
          <w:rFonts w:asciiTheme="majorHAnsi" w:hAnsiTheme="majorHAnsi" w:cs="Calibri"/>
          <w:sz w:val="22"/>
          <w:szCs w:val="22"/>
        </w:rPr>
        <w:t xml:space="preserve"> </w:t>
      </w:r>
      <w:r w:rsidR="00C0706F" w:rsidRPr="00B030E3">
        <w:rPr>
          <w:rFonts w:asciiTheme="majorHAnsi" w:hAnsiTheme="majorHAnsi" w:cs="Calibri"/>
          <w:sz w:val="22"/>
          <w:szCs w:val="22"/>
        </w:rPr>
        <w:t>.</w:t>
      </w:r>
      <w:r w:rsidR="00267B9E" w:rsidRPr="00B030E3">
        <w:rPr>
          <w:rFonts w:asciiTheme="majorHAnsi" w:hAnsiTheme="majorHAnsi" w:cs="Calibri"/>
          <w:sz w:val="22"/>
          <w:szCs w:val="22"/>
        </w:rPr>
        <w:t xml:space="preserve"> </w:t>
      </w:r>
    </w:p>
    <w:p w:rsidR="00195983" w:rsidRPr="00B030E3" w:rsidRDefault="00195983" w:rsidP="00046187">
      <w:pPr>
        <w:spacing w:line="276" w:lineRule="auto"/>
        <w:rPr>
          <w:rFonts w:asciiTheme="majorHAnsi" w:hAnsiTheme="majorHAnsi" w:cs="Calibri"/>
          <w:b/>
          <w:sz w:val="22"/>
          <w:szCs w:val="22"/>
          <w:u w:val="single"/>
        </w:rPr>
      </w:pPr>
      <w:r w:rsidRPr="00B030E3">
        <w:rPr>
          <w:rFonts w:asciiTheme="majorHAnsi" w:hAnsiTheme="majorHAnsi" w:cs="Calibri"/>
          <w:b/>
          <w:sz w:val="22"/>
          <w:szCs w:val="22"/>
          <w:u w:val="single"/>
        </w:rPr>
        <w:t>Career Objective</w:t>
      </w:r>
    </w:p>
    <w:p w:rsidR="004C05B3" w:rsidRDefault="008A72AA" w:rsidP="001436DE">
      <w:pPr>
        <w:pStyle w:val="NormalWeb"/>
        <w:spacing w:before="0" w:beforeAutospacing="0" w:after="0" w:afterAutospacing="0" w:line="276" w:lineRule="auto"/>
        <w:rPr>
          <w:rFonts w:asciiTheme="majorHAnsi" w:hAnsiTheme="majorHAnsi" w:cs="Calibri"/>
          <w:sz w:val="22"/>
          <w:szCs w:val="22"/>
        </w:rPr>
      </w:pPr>
      <w:r w:rsidRPr="00B030E3">
        <w:rPr>
          <w:rFonts w:asciiTheme="majorHAnsi" w:hAnsiTheme="majorHAnsi" w:cs="Calibri"/>
          <w:color w:val="000000"/>
          <w:sz w:val="22"/>
          <w:szCs w:val="22"/>
        </w:rPr>
        <w:t>Seeking a position within the Information</w:t>
      </w:r>
      <w:r w:rsidR="006C7495" w:rsidRPr="00B030E3">
        <w:rPr>
          <w:rFonts w:asciiTheme="majorHAnsi" w:hAnsiTheme="majorHAnsi" w:cs="Calibri"/>
          <w:color w:val="000000"/>
          <w:sz w:val="22"/>
          <w:szCs w:val="22"/>
        </w:rPr>
        <w:t xml:space="preserve"> </w:t>
      </w:r>
      <w:r w:rsidRPr="00B030E3">
        <w:rPr>
          <w:rFonts w:asciiTheme="majorHAnsi" w:hAnsiTheme="majorHAnsi" w:cs="Calibri"/>
          <w:color w:val="000000"/>
          <w:sz w:val="22"/>
          <w:szCs w:val="22"/>
        </w:rPr>
        <w:t xml:space="preserve"> Technology department, special interest in</w:t>
      </w:r>
      <w:r w:rsidRPr="00B030E3">
        <w:rPr>
          <w:rFonts w:asciiTheme="majorHAnsi" w:hAnsiTheme="majorHAnsi" w:cs="Arial"/>
          <w:color w:val="000000"/>
          <w:sz w:val="22"/>
          <w:szCs w:val="22"/>
        </w:rPr>
        <w:t xml:space="preserve"> “</w:t>
      </w:r>
      <w:r w:rsidR="00505290" w:rsidRPr="00B030E3">
        <w:rPr>
          <w:rFonts w:asciiTheme="majorHAnsi" w:hAnsiTheme="majorHAnsi" w:cs="Arial"/>
          <w:b/>
          <w:bCs/>
          <w:color w:val="000000"/>
          <w:sz w:val="22"/>
          <w:szCs w:val="22"/>
        </w:rPr>
        <w:t>Linux Administration</w:t>
      </w:r>
      <w:r w:rsidRPr="00B030E3">
        <w:rPr>
          <w:rFonts w:asciiTheme="majorHAnsi" w:hAnsiTheme="majorHAnsi" w:cs="Arial"/>
          <w:b/>
          <w:bCs/>
          <w:color w:val="000000"/>
          <w:sz w:val="22"/>
          <w:szCs w:val="22"/>
        </w:rPr>
        <w:t>.</w:t>
      </w:r>
      <w:r w:rsidR="006F2345" w:rsidRPr="00B030E3">
        <w:rPr>
          <w:rFonts w:asciiTheme="majorHAnsi" w:hAnsiTheme="majorHAnsi"/>
          <w:color w:val="000000"/>
          <w:sz w:val="22"/>
          <w:szCs w:val="22"/>
        </w:rPr>
        <w:t>”</w:t>
      </w:r>
      <w:r w:rsidRPr="00B030E3">
        <w:rPr>
          <w:rFonts w:asciiTheme="majorHAnsi" w:hAnsiTheme="majorHAnsi"/>
          <w:color w:val="000000"/>
          <w:sz w:val="22"/>
          <w:szCs w:val="22"/>
        </w:rPr>
        <w:t>   </w:t>
      </w:r>
      <w:r w:rsidR="00195983" w:rsidRPr="00B030E3">
        <w:rPr>
          <w:rFonts w:asciiTheme="majorHAnsi" w:hAnsiTheme="majorHAnsi" w:cs="Calibri"/>
          <w:sz w:val="22"/>
          <w:szCs w:val="22"/>
        </w:rPr>
        <w:t>To focus on a career orie</w:t>
      </w:r>
      <w:r w:rsidR="00B030E3">
        <w:rPr>
          <w:rFonts w:asciiTheme="majorHAnsi" w:hAnsiTheme="majorHAnsi" w:cs="Calibri"/>
          <w:sz w:val="22"/>
          <w:szCs w:val="22"/>
        </w:rPr>
        <w:t xml:space="preserve">nted towards </w:t>
      </w:r>
      <w:r w:rsidR="00195983" w:rsidRPr="00B030E3">
        <w:rPr>
          <w:rFonts w:asciiTheme="majorHAnsi" w:hAnsiTheme="majorHAnsi" w:cs="Calibri"/>
          <w:sz w:val="22"/>
          <w:szCs w:val="22"/>
        </w:rPr>
        <w:t>System</w:t>
      </w:r>
      <w:r w:rsidR="00B030E3">
        <w:rPr>
          <w:rFonts w:asciiTheme="majorHAnsi" w:hAnsiTheme="majorHAnsi" w:cs="Calibri"/>
          <w:sz w:val="22"/>
          <w:szCs w:val="22"/>
        </w:rPr>
        <w:t xml:space="preserve"> Administration,</w:t>
      </w:r>
      <w:r w:rsidR="00B030E3" w:rsidRPr="00B030E3">
        <w:rPr>
          <w:rFonts w:asciiTheme="majorHAnsi" w:hAnsiTheme="majorHAnsi" w:cs="Calibri"/>
          <w:sz w:val="22"/>
          <w:szCs w:val="22"/>
        </w:rPr>
        <w:t xml:space="preserve"> Implementation</w:t>
      </w:r>
      <w:r w:rsidR="00195983" w:rsidRPr="00B030E3">
        <w:rPr>
          <w:rFonts w:asciiTheme="majorHAnsi" w:hAnsiTheme="majorHAnsi" w:cs="Calibri"/>
          <w:sz w:val="22"/>
          <w:szCs w:val="22"/>
        </w:rPr>
        <w:t xml:space="preserve"> and Support.  To excel with</w:t>
      </w:r>
      <w:r w:rsidR="006C7495" w:rsidRPr="00B030E3">
        <w:rPr>
          <w:rFonts w:asciiTheme="majorHAnsi" w:hAnsiTheme="majorHAnsi" w:cs="Calibri"/>
          <w:sz w:val="22"/>
          <w:szCs w:val="22"/>
        </w:rPr>
        <w:t xml:space="preserve"> </w:t>
      </w:r>
      <w:r w:rsidR="00B030E3">
        <w:rPr>
          <w:rFonts w:asciiTheme="majorHAnsi" w:hAnsiTheme="majorHAnsi" w:cs="Calibri"/>
          <w:sz w:val="22"/>
          <w:szCs w:val="22"/>
        </w:rPr>
        <w:t xml:space="preserve"> </w:t>
      </w:r>
      <w:r w:rsidR="006C7495" w:rsidRPr="00B030E3">
        <w:rPr>
          <w:rFonts w:asciiTheme="majorHAnsi" w:hAnsiTheme="majorHAnsi" w:cs="Calibri"/>
          <w:sz w:val="22"/>
          <w:szCs w:val="22"/>
        </w:rPr>
        <w:t xml:space="preserve"> </w:t>
      </w:r>
      <w:r w:rsidR="00195983" w:rsidRPr="00B030E3">
        <w:rPr>
          <w:rFonts w:asciiTheme="majorHAnsi" w:hAnsiTheme="majorHAnsi" w:cs="Calibri"/>
          <w:sz w:val="22"/>
          <w:szCs w:val="22"/>
        </w:rPr>
        <w:t>my abilities by</w:t>
      </w:r>
      <w:r w:rsidR="00242F3D" w:rsidRPr="00B030E3">
        <w:rPr>
          <w:rFonts w:asciiTheme="majorHAnsi" w:hAnsiTheme="majorHAnsi" w:cs="Calibri"/>
          <w:sz w:val="22"/>
          <w:szCs w:val="22"/>
        </w:rPr>
        <w:t xml:space="preserve"> </w:t>
      </w:r>
      <w:r w:rsidR="00D75FFE">
        <w:rPr>
          <w:rFonts w:asciiTheme="majorHAnsi" w:hAnsiTheme="majorHAnsi" w:cs="Calibri"/>
          <w:sz w:val="22"/>
          <w:szCs w:val="22"/>
        </w:rPr>
        <w:t xml:space="preserve"> </w:t>
      </w:r>
      <w:r w:rsidR="00195983" w:rsidRPr="00B030E3">
        <w:rPr>
          <w:rFonts w:asciiTheme="majorHAnsi" w:hAnsiTheme="majorHAnsi" w:cs="Calibri"/>
          <w:sz w:val="22"/>
          <w:szCs w:val="22"/>
        </w:rPr>
        <w:t xml:space="preserve"> exploring new technologies and upgrading knowledge.</w:t>
      </w:r>
    </w:p>
    <w:p w:rsidR="007C33C9" w:rsidRPr="001436DE" w:rsidRDefault="007C33C9" w:rsidP="001436DE">
      <w:pPr>
        <w:pStyle w:val="NormalWeb"/>
        <w:spacing w:before="0" w:beforeAutospacing="0" w:after="0" w:afterAutospacing="0" w:line="276" w:lineRule="auto"/>
        <w:rPr>
          <w:rFonts w:asciiTheme="majorHAnsi" w:hAnsiTheme="majorHAnsi"/>
          <w:sz w:val="22"/>
          <w:szCs w:val="22"/>
        </w:rPr>
      </w:pPr>
    </w:p>
    <w:p w:rsidR="004C05B3" w:rsidRPr="007C33C9" w:rsidRDefault="004C05B3" w:rsidP="004C05B3">
      <w:pPr>
        <w:pBdr>
          <w:top w:val="dotted" w:sz="4" w:space="1" w:color="auto"/>
          <w:bottom w:val="dotted" w:sz="4" w:space="1" w:color="auto"/>
        </w:pBdr>
        <w:jc w:val="center"/>
        <w:rPr>
          <w:rFonts w:ascii="Cambria" w:hAnsi="Cambria"/>
          <w:b/>
          <w:smallCaps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C33C9">
        <w:rPr>
          <w:rFonts w:ascii="Cambria" w:hAnsi="Cambria"/>
          <w:b/>
          <w:smallCaps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Certifications</w:t>
      </w:r>
    </w:p>
    <w:p w:rsidR="004C05B3" w:rsidRPr="00BF0D3D" w:rsidRDefault="004C05B3" w:rsidP="004C05B3">
      <w:pPr>
        <w:pStyle w:val="ListParagraph"/>
        <w:spacing w:before="10" w:after="10" w:line="24" w:lineRule="auto"/>
        <w:ind w:left="0"/>
        <w:rPr>
          <w:rFonts w:ascii="Cambria" w:hAnsi="Cambria" w:cs="Calibri"/>
          <w:bCs/>
        </w:rPr>
      </w:pPr>
    </w:p>
    <w:p w:rsidR="004C05B3" w:rsidRPr="00B030E3" w:rsidRDefault="004C05B3" w:rsidP="004C05B3">
      <w:pPr>
        <w:pStyle w:val="ListParagraph"/>
        <w:numPr>
          <w:ilvl w:val="0"/>
          <w:numId w:val="8"/>
        </w:numPr>
        <w:spacing w:before="10" w:after="10"/>
        <w:rPr>
          <w:rStyle w:val="Strong"/>
          <w:rFonts w:asciiTheme="majorHAnsi" w:hAnsiTheme="majorHAnsi" w:cs="Calibri"/>
          <w:b w:val="0"/>
        </w:rPr>
      </w:pPr>
      <w:r w:rsidRPr="00B030E3">
        <w:rPr>
          <w:rFonts w:asciiTheme="majorHAnsi" w:hAnsiTheme="majorHAnsi" w:cs="Calibri"/>
          <w:b/>
          <w:bCs/>
        </w:rPr>
        <w:t>RHCE</w:t>
      </w:r>
      <w:r w:rsidRPr="00B030E3">
        <w:rPr>
          <w:rFonts w:asciiTheme="majorHAnsi" w:hAnsiTheme="majorHAnsi" w:cs="Calibri"/>
          <w:bCs/>
        </w:rPr>
        <w:t xml:space="preserve"> and </w:t>
      </w:r>
      <w:r w:rsidRPr="00B030E3">
        <w:rPr>
          <w:rFonts w:asciiTheme="majorHAnsi" w:hAnsiTheme="majorHAnsi" w:cs="Calibri"/>
          <w:b/>
          <w:bCs/>
        </w:rPr>
        <w:t>RHCSA</w:t>
      </w:r>
      <w:r w:rsidRPr="00B030E3">
        <w:rPr>
          <w:rFonts w:asciiTheme="majorHAnsi" w:hAnsiTheme="majorHAnsi" w:cs="Calibri"/>
          <w:bCs/>
        </w:rPr>
        <w:t xml:space="preserve"> Certified. </w:t>
      </w:r>
      <w:r w:rsidRPr="00B030E3">
        <w:rPr>
          <w:rFonts w:asciiTheme="majorHAnsi" w:hAnsiTheme="majorHAnsi"/>
          <w:b/>
          <w:bCs/>
        </w:rPr>
        <w:t xml:space="preserve">REDHAT CERTIFICATE NUMBER: </w:t>
      </w:r>
      <w:r w:rsidRPr="00B030E3">
        <w:rPr>
          <w:rStyle w:val="Strong"/>
          <w:rFonts w:asciiTheme="majorHAnsi" w:hAnsiTheme="majorHAnsi"/>
          <w:b w:val="0"/>
        </w:rPr>
        <w:t>140-180-266.</w:t>
      </w:r>
    </w:p>
    <w:p w:rsidR="004C05B3" w:rsidRPr="00B030E3" w:rsidRDefault="004C05B3" w:rsidP="004C05B3">
      <w:pPr>
        <w:pStyle w:val="ListParagraph"/>
        <w:numPr>
          <w:ilvl w:val="0"/>
          <w:numId w:val="8"/>
        </w:numPr>
        <w:spacing w:before="10" w:after="10"/>
        <w:rPr>
          <w:rFonts w:asciiTheme="majorHAnsi" w:hAnsiTheme="majorHAnsi" w:cs="Calibri"/>
          <w:bCs/>
        </w:rPr>
      </w:pPr>
      <w:r w:rsidRPr="00B030E3">
        <w:rPr>
          <w:rFonts w:asciiTheme="majorHAnsi" w:hAnsiTheme="majorHAnsi" w:cs="Calibri"/>
          <w:b/>
          <w:bCs/>
        </w:rPr>
        <w:t xml:space="preserve">ITIL  V3 certified . </w:t>
      </w:r>
      <w:r w:rsidRPr="00B030E3">
        <w:rPr>
          <w:rFonts w:asciiTheme="majorHAnsi" w:hAnsiTheme="majorHAnsi" w:cs="Trebuchet MS"/>
        </w:rPr>
        <w:t>Registration number 5287490.20369879</w:t>
      </w:r>
    </w:p>
    <w:p w:rsidR="0038531F" w:rsidRDefault="004C05B3" w:rsidP="001436DE">
      <w:pPr>
        <w:pStyle w:val="ListParagraph"/>
        <w:numPr>
          <w:ilvl w:val="0"/>
          <w:numId w:val="8"/>
        </w:numPr>
        <w:spacing w:before="10" w:after="10"/>
        <w:rPr>
          <w:rFonts w:asciiTheme="majorHAnsi" w:hAnsiTheme="majorHAnsi" w:cs="Calibri"/>
          <w:bCs/>
        </w:rPr>
      </w:pPr>
      <w:r w:rsidRPr="00B030E3">
        <w:rPr>
          <w:rFonts w:asciiTheme="majorHAnsi" w:hAnsiTheme="majorHAnsi" w:cs="Calibri"/>
          <w:b/>
          <w:bCs/>
        </w:rPr>
        <w:t xml:space="preserve">MSCIT </w:t>
      </w:r>
      <w:r w:rsidRPr="00B030E3">
        <w:rPr>
          <w:rFonts w:asciiTheme="majorHAnsi" w:hAnsiTheme="majorHAnsi" w:cs="Calibri"/>
          <w:bCs/>
        </w:rPr>
        <w:t>Certified.</w:t>
      </w:r>
    </w:p>
    <w:p w:rsidR="007C33C9" w:rsidRPr="001436DE" w:rsidRDefault="007C33C9" w:rsidP="007C33C9">
      <w:pPr>
        <w:pStyle w:val="ListParagraph"/>
        <w:spacing w:before="10" w:after="10"/>
        <w:ind w:left="360"/>
        <w:rPr>
          <w:rFonts w:asciiTheme="majorHAnsi" w:hAnsiTheme="majorHAnsi" w:cs="Calibri"/>
          <w:bCs/>
        </w:rPr>
      </w:pPr>
    </w:p>
    <w:p w:rsidR="00877CEE" w:rsidRPr="007C33C9" w:rsidRDefault="00B32ACB" w:rsidP="003762F9">
      <w:pPr>
        <w:pBdr>
          <w:top w:val="dotted" w:sz="4" w:space="0" w:color="auto"/>
          <w:bottom w:val="dotted" w:sz="4" w:space="1" w:color="auto"/>
        </w:pBdr>
        <w:jc w:val="center"/>
        <w:rPr>
          <w:rFonts w:ascii="Cambria" w:hAnsi="Cambria"/>
          <w:b/>
          <w:smallCaps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C33C9">
        <w:rPr>
          <w:rFonts w:ascii="Cambria" w:hAnsi="Cambria"/>
          <w:b/>
          <w:smallCaps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Academics</w:t>
      </w:r>
    </w:p>
    <w:p w:rsidR="00550D29" w:rsidRPr="00BF0D3D" w:rsidRDefault="00550D29" w:rsidP="00EE751F">
      <w:pPr>
        <w:pStyle w:val="ListParagraph"/>
        <w:spacing w:after="0" w:line="24" w:lineRule="auto"/>
        <w:ind w:left="0"/>
        <w:rPr>
          <w:rFonts w:ascii="Cambria" w:hAnsi="Cambria" w:cs="Calibri"/>
          <w:b/>
          <w:bCs/>
        </w:rPr>
      </w:pPr>
    </w:p>
    <w:p w:rsidR="00B32ACB" w:rsidRPr="00BF0D3D" w:rsidRDefault="00FC0BE2" w:rsidP="00046187">
      <w:pPr>
        <w:pStyle w:val="ListParagraph"/>
        <w:numPr>
          <w:ilvl w:val="0"/>
          <w:numId w:val="7"/>
        </w:numPr>
        <w:spacing w:before="10" w:after="10"/>
        <w:rPr>
          <w:rFonts w:ascii="Cambria" w:hAnsi="Cambria" w:cs="Calibri"/>
          <w:bCs/>
        </w:rPr>
      </w:pPr>
      <w:r>
        <w:rPr>
          <w:rFonts w:ascii="Cambria" w:hAnsi="Cambria" w:cs="Calibri"/>
          <w:b/>
          <w:bCs/>
        </w:rPr>
        <w:t>BSCIT, Mumbai</w:t>
      </w:r>
      <w:r w:rsidR="004D0D0D">
        <w:rPr>
          <w:rFonts w:ascii="Cambria" w:hAnsi="Cambria" w:cs="Calibri"/>
          <w:b/>
          <w:bCs/>
        </w:rPr>
        <w:t xml:space="preserve"> University </w:t>
      </w:r>
      <w:r>
        <w:rPr>
          <w:rFonts w:ascii="Cambria" w:hAnsi="Cambria" w:cs="Calibri"/>
          <w:b/>
          <w:bCs/>
        </w:rPr>
        <w:t xml:space="preserve"> </w:t>
      </w:r>
      <w:r w:rsidR="006C7495">
        <w:rPr>
          <w:rFonts w:ascii="Cambria" w:hAnsi="Cambria" w:cs="Calibri"/>
          <w:b/>
          <w:bCs/>
        </w:rPr>
        <w:t xml:space="preserve"> </w:t>
      </w:r>
      <w:r>
        <w:rPr>
          <w:rFonts w:ascii="Cambria" w:hAnsi="Cambria" w:cs="Calibri"/>
          <w:b/>
          <w:bCs/>
        </w:rPr>
        <w:t>India.</w:t>
      </w:r>
    </w:p>
    <w:p w:rsidR="00FC5898" w:rsidRPr="001436DE" w:rsidRDefault="00FC0BE2" w:rsidP="004C05B3">
      <w:pPr>
        <w:pStyle w:val="ListParagraph"/>
        <w:numPr>
          <w:ilvl w:val="0"/>
          <w:numId w:val="7"/>
        </w:numPr>
        <w:spacing w:before="10" w:after="10"/>
        <w:rPr>
          <w:rFonts w:ascii="Cambria" w:hAnsi="Cambria" w:cs="Calibri"/>
          <w:bCs/>
        </w:rPr>
      </w:pPr>
      <w:r>
        <w:rPr>
          <w:rFonts w:ascii="Cambria" w:hAnsi="Cambria"/>
          <w:b/>
          <w:bCs/>
          <w:color w:val="000000"/>
        </w:rPr>
        <w:t xml:space="preserve">Diploma </w:t>
      </w:r>
      <w:r w:rsidR="00F317B2">
        <w:rPr>
          <w:rFonts w:ascii="Cambria" w:hAnsi="Cambria"/>
          <w:b/>
          <w:bCs/>
          <w:color w:val="000000"/>
        </w:rPr>
        <w:t>in</w:t>
      </w:r>
      <w:r>
        <w:rPr>
          <w:rFonts w:ascii="Cambria" w:hAnsi="Cambria"/>
          <w:b/>
          <w:bCs/>
          <w:color w:val="000000"/>
        </w:rPr>
        <w:t xml:space="preserve"> Computer Technology,</w:t>
      </w:r>
      <w:r w:rsidR="00F350EF">
        <w:rPr>
          <w:rFonts w:ascii="Cambria" w:hAnsi="Cambria"/>
          <w:b/>
          <w:bCs/>
          <w:color w:val="000000"/>
        </w:rPr>
        <w:t xml:space="preserve"> </w:t>
      </w:r>
      <w:r w:rsidR="004D0D0D">
        <w:rPr>
          <w:rFonts w:ascii="Cambria" w:hAnsi="Cambria"/>
          <w:b/>
          <w:bCs/>
          <w:color w:val="000000"/>
        </w:rPr>
        <w:t>MSBTE</w:t>
      </w:r>
      <w:r>
        <w:rPr>
          <w:rFonts w:ascii="Cambria" w:hAnsi="Cambria"/>
          <w:b/>
          <w:bCs/>
          <w:color w:val="000000"/>
        </w:rPr>
        <w:t xml:space="preserve"> Mumbai India.</w:t>
      </w:r>
      <w:r w:rsidR="006B00AC" w:rsidRPr="00BF0D3D">
        <w:rPr>
          <w:rFonts w:ascii="Cambria" w:hAnsi="Cambria"/>
          <w:b/>
          <w:bCs/>
          <w:color w:val="000000"/>
        </w:rPr>
        <w:tab/>
      </w:r>
      <w:r w:rsidR="00313BEB">
        <w:rPr>
          <w:rFonts w:ascii="Cambria" w:hAnsi="Cambria" w:cs="Calibri"/>
          <w:bCs/>
        </w:rPr>
        <w:t>.</w:t>
      </w:r>
    </w:p>
    <w:p w:rsidR="007534B0" w:rsidRPr="00BF0D3D" w:rsidRDefault="007534B0" w:rsidP="003762F9">
      <w:pPr>
        <w:pStyle w:val="ListParagraph"/>
        <w:spacing w:before="10" w:after="10" w:line="120" w:lineRule="auto"/>
        <w:ind w:left="0"/>
        <w:jc w:val="center"/>
        <w:rPr>
          <w:rFonts w:ascii="Cambria" w:hAnsi="Cambria" w:cs="Calibri"/>
          <w:bCs/>
        </w:rPr>
      </w:pPr>
    </w:p>
    <w:p w:rsidR="006A27CE" w:rsidRPr="007C33C9" w:rsidRDefault="00423E0B" w:rsidP="00423E0B">
      <w:pPr>
        <w:pBdr>
          <w:top w:val="dotted" w:sz="4" w:space="1" w:color="auto"/>
          <w:bottom w:val="dotted" w:sz="4" w:space="1" w:color="auto"/>
        </w:pBdr>
        <w:rPr>
          <w:rFonts w:ascii="Cambria" w:hAnsi="Cambria"/>
          <w:b/>
          <w:smallCaps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C33C9">
        <w:rPr>
          <w:rFonts w:ascii="Cambria" w:hAnsi="Cambria"/>
          <w:small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                                                                    </w:t>
      </w:r>
      <w:r w:rsidR="006A27CE" w:rsidRPr="007C33C9">
        <w:rPr>
          <w:rFonts w:ascii="Cambria" w:hAnsi="Cambria"/>
          <w:b/>
          <w:smallCaps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Technical </w:t>
      </w:r>
      <w:r w:rsidR="001560B6" w:rsidRPr="007C33C9">
        <w:rPr>
          <w:rFonts w:ascii="Cambria" w:hAnsi="Cambria"/>
          <w:b/>
          <w:smallCaps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Summery</w:t>
      </w:r>
    </w:p>
    <w:p w:rsidR="008774E0" w:rsidRPr="00BF0D3D" w:rsidRDefault="008774E0" w:rsidP="00EE751F">
      <w:pPr>
        <w:pStyle w:val="ListParagraph"/>
        <w:spacing w:before="10" w:after="10" w:line="24" w:lineRule="auto"/>
        <w:ind w:left="0"/>
        <w:rPr>
          <w:rFonts w:ascii="Cambria" w:hAnsi="Cambria" w:cs="Calibri"/>
          <w:b/>
        </w:rPr>
      </w:pPr>
    </w:p>
    <w:p w:rsidR="00017F70" w:rsidRPr="00017F70" w:rsidRDefault="00017F70" w:rsidP="00046187">
      <w:pPr>
        <w:pStyle w:val="ListParagraph"/>
        <w:spacing w:before="10" w:after="10"/>
        <w:ind w:left="0"/>
        <w:rPr>
          <w:rFonts w:ascii="Cambria" w:hAnsi="Cambria" w:cs="Calibri"/>
        </w:rPr>
      </w:pPr>
      <w:r w:rsidRPr="00BF0D3D">
        <w:rPr>
          <w:rFonts w:ascii="Cambria" w:hAnsi="Cambria" w:cs="Calibri"/>
          <w:b/>
        </w:rPr>
        <w:t xml:space="preserve">Linux : </w:t>
      </w:r>
      <w:r w:rsidRPr="00BF0D3D">
        <w:rPr>
          <w:rFonts w:ascii="Cambria" w:hAnsi="Cambria" w:cs="Calibri"/>
          <w:iCs/>
          <w:spacing w:val="-2"/>
        </w:rPr>
        <w:t xml:space="preserve">Installation and management various operating system like, </w:t>
      </w:r>
      <w:r w:rsidRPr="00BF0D3D">
        <w:rPr>
          <w:rFonts w:ascii="Cambria" w:hAnsi="Cambria" w:cs="Calibri"/>
          <w:spacing w:val="-2"/>
        </w:rPr>
        <w:t>RedHat,4,5,6, CentOS 4,5,6</w:t>
      </w:r>
      <w:r w:rsidR="00156B85">
        <w:rPr>
          <w:rFonts w:ascii="Cambria" w:hAnsi="Cambria" w:cs="Calibri"/>
        </w:rPr>
        <w:t>,ubantu,</w:t>
      </w:r>
      <w:r w:rsidRPr="00BF0D3D">
        <w:rPr>
          <w:rFonts w:ascii="Cambria" w:hAnsi="Cambria" w:cs="Calibri"/>
        </w:rPr>
        <w:t>etc.</w:t>
      </w:r>
    </w:p>
    <w:p w:rsidR="008774E0" w:rsidRPr="001436DE" w:rsidRDefault="00A2253A" w:rsidP="00046187">
      <w:pPr>
        <w:pStyle w:val="ListParagraph"/>
        <w:spacing w:before="10" w:after="10"/>
        <w:ind w:left="0"/>
        <w:rPr>
          <w:rFonts w:ascii="Cambria" w:hAnsi="Cambria" w:cs="Calibri"/>
          <w:color w:val="000000"/>
        </w:rPr>
      </w:pPr>
      <w:r w:rsidRPr="00BF0D3D">
        <w:rPr>
          <w:rFonts w:ascii="Cambria" w:hAnsi="Cambria" w:cs="Calibri"/>
          <w:b/>
        </w:rPr>
        <w:t xml:space="preserve">Windows </w:t>
      </w:r>
      <w:r w:rsidR="00C66C8E" w:rsidRPr="00BF0D3D">
        <w:rPr>
          <w:rFonts w:ascii="Cambria" w:hAnsi="Cambria" w:cs="Calibri"/>
          <w:b/>
        </w:rPr>
        <w:t>Skills</w:t>
      </w:r>
      <w:r w:rsidR="00FC26CC" w:rsidRPr="00BF0D3D">
        <w:rPr>
          <w:rFonts w:ascii="Cambria" w:hAnsi="Cambria" w:cs="Calibri"/>
          <w:b/>
        </w:rPr>
        <w:t>:</w:t>
      </w:r>
      <w:r w:rsidR="00FA5428" w:rsidRPr="00BF0D3D">
        <w:rPr>
          <w:rFonts w:ascii="Cambria" w:hAnsi="Cambria" w:cs="Calibri"/>
          <w:b/>
        </w:rPr>
        <w:t xml:space="preserve"> </w:t>
      </w:r>
      <w:r w:rsidR="006A7E27" w:rsidRPr="00BF0D3D">
        <w:rPr>
          <w:rFonts w:ascii="Cambria" w:hAnsi="Cambria" w:cs="Calibri"/>
          <w:color w:val="000000"/>
        </w:rPr>
        <w:t xml:space="preserve">Windows 7, 8, </w:t>
      </w:r>
      <w:r w:rsidR="00D41B5D">
        <w:rPr>
          <w:rFonts w:ascii="Cambria" w:hAnsi="Cambria" w:cs="Calibri"/>
          <w:color w:val="000000"/>
        </w:rPr>
        <w:t xml:space="preserve">L1 Network support, </w:t>
      </w:r>
      <w:r w:rsidR="004C05B3">
        <w:rPr>
          <w:rFonts w:ascii="Cambria" w:hAnsi="Cambria" w:cs="Calibri"/>
          <w:color w:val="000000"/>
        </w:rPr>
        <w:t xml:space="preserve"> </w:t>
      </w:r>
      <w:r w:rsidR="00D41B5D">
        <w:rPr>
          <w:rFonts w:ascii="Cambria" w:hAnsi="Cambria" w:cs="Calibri"/>
          <w:color w:val="000000"/>
        </w:rPr>
        <w:t xml:space="preserve">AD , </w:t>
      </w:r>
      <w:r w:rsidR="00B030E3">
        <w:rPr>
          <w:rFonts w:ascii="Cambria" w:hAnsi="Cambria" w:cs="Calibri"/>
          <w:color w:val="000000"/>
        </w:rPr>
        <w:t>Windows 2k Support</w:t>
      </w:r>
      <w:r w:rsidR="00425F3F">
        <w:rPr>
          <w:rFonts w:ascii="Cambria" w:hAnsi="Cambria" w:cs="Calibri"/>
          <w:color w:val="000000"/>
        </w:rPr>
        <w:t>.</w:t>
      </w:r>
      <w:r w:rsidR="00F4706B" w:rsidRPr="00BF0D3D">
        <w:rPr>
          <w:rFonts w:ascii="Cambria" w:hAnsi="Cambria" w:cs="Calibri"/>
          <w:color w:val="000000"/>
        </w:rPr>
        <w:t xml:space="preserve"> </w:t>
      </w:r>
    </w:p>
    <w:p w:rsidR="008574FE" w:rsidRPr="00BF0D3D" w:rsidRDefault="00057254" w:rsidP="00046187">
      <w:pPr>
        <w:tabs>
          <w:tab w:val="left" w:pos="360"/>
        </w:tabs>
        <w:spacing w:line="276" w:lineRule="auto"/>
        <w:jc w:val="both"/>
        <w:rPr>
          <w:rFonts w:ascii="Cambria" w:hAnsi="Cambria"/>
          <w:b/>
          <w:color w:val="000000"/>
          <w:sz w:val="22"/>
          <w:szCs w:val="22"/>
        </w:rPr>
      </w:pPr>
      <w:r w:rsidRPr="00BF0D3D">
        <w:rPr>
          <w:rFonts w:ascii="Cambria" w:hAnsi="Cambria"/>
          <w:b/>
          <w:color w:val="000000"/>
          <w:sz w:val="22"/>
          <w:szCs w:val="22"/>
        </w:rPr>
        <w:t>Linux Skills</w:t>
      </w:r>
      <w:r w:rsidR="008574FE" w:rsidRPr="00BF0D3D">
        <w:rPr>
          <w:rFonts w:ascii="Cambria" w:hAnsi="Cambria"/>
          <w:b/>
          <w:color w:val="000000"/>
          <w:sz w:val="22"/>
          <w:szCs w:val="22"/>
        </w:rPr>
        <w:t>:</w:t>
      </w:r>
    </w:p>
    <w:p w:rsidR="0025274B" w:rsidRPr="00BF0D3D" w:rsidRDefault="0025274B" w:rsidP="00046187">
      <w:pPr>
        <w:tabs>
          <w:tab w:val="left" w:pos="360"/>
        </w:tabs>
        <w:spacing w:line="276" w:lineRule="auto"/>
        <w:jc w:val="both"/>
        <w:rPr>
          <w:rFonts w:ascii="Cambria" w:hAnsi="Cambria"/>
          <w:color w:val="000000"/>
          <w:sz w:val="22"/>
          <w:szCs w:val="22"/>
        </w:rPr>
        <w:sectPr w:rsidR="0025274B" w:rsidRPr="00BF0D3D" w:rsidSect="00BC2F64">
          <w:footerReference w:type="even" r:id="rId11"/>
          <w:footerReference w:type="default" r:id="rId12"/>
          <w:pgSz w:w="11909" w:h="16834" w:code="9"/>
          <w:pgMar w:top="230" w:right="1080" w:bottom="547" w:left="1080" w:header="720" w:footer="720" w:gutter="0"/>
          <w:cols w:space="720"/>
          <w:docGrid w:linePitch="360"/>
        </w:sectPr>
      </w:pPr>
    </w:p>
    <w:p w:rsidR="004811B2" w:rsidRDefault="004811B2" w:rsidP="00046187">
      <w:pPr>
        <w:numPr>
          <w:ilvl w:val="0"/>
          <w:numId w:val="10"/>
        </w:numPr>
        <w:tabs>
          <w:tab w:val="left" w:pos="360"/>
        </w:tabs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lastRenderedPageBreak/>
        <w:t xml:space="preserve">User Management </w:t>
      </w:r>
    </w:p>
    <w:p w:rsidR="004811B2" w:rsidRPr="0061179F" w:rsidRDefault="004811B2" w:rsidP="00046187">
      <w:pPr>
        <w:numPr>
          <w:ilvl w:val="0"/>
          <w:numId w:val="10"/>
        </w:numPr>
        <w:tabs>
          <w:tab w:val="left" w:pos="360"/>
        </w:tabs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2F6F23">
        <w:rPr>
          <w:color w:val="222222"/>
          <w:sz w:val="22"/>
          <w:szCs w:val="22"/>
        </w:rPr>
        <w:t>ACL</w:t>
      </w:r>
    </w:p>
    <w:p w:rsidR="0061179F" w:rsidRDefault="0061179F" w:rsidP="00046187">
      <w:pPr>
        <w:numPr>
          <w:ilvl w:val="0"/>
          <w:numId w:val="10"/>
        </w:numPr>
        <w:tabs>
          <w:tab w:val="left" w:pos="360"/>
        </w:tabs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LVM</w:t>
      </w:r>
      <w:r w:rsidRPr="00BF0D3D">
        <w:rPr>
          <w:rFonts w:ascii="Cambria" w:hAnsi="Cambria"/>
          <w:color w:val="000000"/>
          <w:sz w:val="22"/>
          <w:szCs w:val="22"/>
        </w:rPr>
        <w:t xml:space="preserve">  </w:t>
      </w:r>
    </w:p>
    <w:p w:rsidR="003C21C2" w:rsidRDefault="003C21C2" w:rsidP="00046187">
      <w:pPr>
        <w:numPr>
          <w:ilvl w:val="0"/>
          <w:numId w:val="10"/>
        </w:numPr>
        <w:tabs>
          <w:tab w:val="left" w:pos="360"/>
        </w:tabs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YUM</w:t>
      </w:r>
    </w:p>
    <w:p w:rsidR="0025274B" w:rsidRDefault="00D41B5D" w:rsidP="000220B4">
      <w:pPr>
        <w:numPr>
          <w:ilvl w:val="0"/>
          <w:numId w:val="10"/>
        </w:numPr>
        <w:tabs>
          <w:tab w:val="left" w:pos="360"/>
        </w:tabs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Linux Monitoring Tools</w:t>
      </w:r>
    </w:p>
    <w:p w:rsidR="00D41B5D" w:rsidRPr="000220B4" w:rsidRDefault="00D41B5D" w:rsidP="000220B4">
      <w:pPr>
        <w:numPr>
          <w:ilvl w:val="0"/>
          <w:numId w:val="10"/>
        </w:numPr>
        <w:tabs>
          <w:tab w:val="left" w:pos="360"/>
        </w:tabs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Linux Backup Tools </w:t>
      </w:r>
    </w:p>
    <w:p w:rsidR="00CA63D8" w:rsidRDefault="00CA63D8" w:rsidP="00046187">
      <w:pPr>
        <w:numPr>
          <w:ilvl w:val="0"/>
          <w:numId w:val="10"/>
        </w:numPr>
        <w:tabs>
          <w:tab w:val="left" w:pos="360"/>
        </w:tabs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Configuration </w:t>
      </w:r>
      <w:r w:rsidR="007D3432">
        <w:rPr>
          <w:rFonts w:ascii="Cambria" w:hAnsi="Cambria"/>
          <w:color w:val="000000"/>
          <w:sz w:val="22"/>
          <w:szCs w:val="22"/>
        </w:rPr>
        <w:t xml:space="preserve">Apache </w:t>
      </w:r>
    </w:p>
    <w:p w:rsidR="00CA3E99" w:rsidRDefault="00CA63D8" w:rsidP="00046187">
      <w:pPr>
        <w:numPr>
          <w:ilvl w:val="0"/>
          <w:numId w:val="10"/>
        </w:numPr>
        <w:tabs>
          <w:tab w:val="left" w:pos="360"/>
        </w:tabs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Configuration Tomcat</w:t>
      </w:r>
      <w:r w:rsidR="0025274B" w:rsidRPr="00BF0D3D">
        <w:rPr>
          <w:rFonts w:ascii="Cambria" w:hAnsi="Cambria"/>
          <w:color w:val="000000"/>
          <w:sz w:val="22"/>
          <w:szCs w:val="22"/>
        </w:rPr>
        <w:t xml:space="preserve"> </w:t>
      </w:r>
    </w:p>
    <w:p w:rsidR="0025274B" w:rsidRPr="00BF0D3D" w:rsidRDefault="00CA3E99" w:rsidP="00046187">
      <w:pPr>
        <w:numPr>
          <w:ilvl w:val="0"/>
          <w:numId w:val="10"/>
        </w:numPr>
        <w:tabs>
          <w:tab w:val="left" w:pos="360"/>
        </w:tabs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Configuration </w:t>
      </w:r>
      <w:r w:rsidR="00DF0DE0">
        <w:rPr>
          <w:rFonts w:ascii="Cambria" w:hAnsi="Cambria"/>
          <w:color w:val="000000"/>
          <w:sz w:val="22"/>
          <w:szCs w:val="22"/>
        </w:rPr>
        <w:t>MySQL</w:t>
      </w:r>
      <w:r w:rsidR="0025274B" w:rsidRPr="00BF0D3D">
        <w:rPr>
          <w:rFonts w:ascii="Cambria" w:hAnsi="Cambria"/>
          <w:color w:val="000000"/>
          <w:sz w:val="22"/>
          <w:szCs w:val="22"/>
        </w:rPr>
        <w:t xml:space="preserve">  </w:t>
      </w:r>
    </w:p>
    <w:p w:rsidR="0025274B" w:rsidRDefault="00CA63D8" w:rsidP="00D41B5D">
      <w:pPr>
        <w:numPr>
          <w:ilvl w:val="0"/>
          <w:numId w:val="10"/>
        </w:numPr>
        <w:tabs>
          <w:tab w:val="left" w:pos="360"/>
        </w:tabs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lastRenderedPageBreak/>
        <w:t xml:space="preserve">Configuration </w:t>
      </w:r>
      <w:r w:rsidR="006B21E0">
        <w:rPr>
          <w:rFonts w:ascii="Cambria" w:hAnsi="Cambria"/>
          <w:color w:val="000000"/>
          <w:sz w:val="22"/>
          <w:szCs w:val="22"/>
        </w:rPr>
        <w:t>Send</w:t>
      </w:r>
      <w:r w:rsidR="006B21E0" w:rsidRPr="00D41B5D">
        <w:rPr>
          <w:rFonts w:ascii="Cambria" w:hAnsi="Cambria"/>
          <w:color w:val="000000"/>
          <w:sz w:val="22"/>
          <w:szCs w:val="22"/>
        </w:rPr>
        <w:t xml:space="preserve"> mail</w:t>
      </w:r>
      <w:r>
        <w:rPr>
          <w:rFonts w:ascii="Cambria" w:hAnsi="Cambria"/>
          <w:color w:val="000000"/>
          <w:sz w:val="22"/>
          <w:szCs w:val="22"/>
        </w:rPr>
        <w:t>, Postfix.</w:t>
      </w:r>
    </w:p>
    <w:p w:rsidR="00D41B5D" w:rsidRDefault="0061179F" w:rsidP="00046187">
      <w:pPr>
        <w:numPr>
          <w:ilvl w:val="0"/>
          <w:numId w:val="10"/>
        </w:numPr>
        <w:tabs>
          <w:tab w:val="left" w:pos="360"/>
        </w:tabs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D41B5D">
        <w:rPr>
          <w:rFonts w:ascii="Cambria" w:hAnsi="Cambria"/>
          <w:color w:val="000000"/>
          <w:sz w:val="22"/>
          <w:szCs w:val="22"/>
        </w:rPr>
        <w:t>NFS,</w:t>
      </w:r>
      <w:r w:rsidR="00CA63D8">
        <w:rPr>
          <w:rFonts w:ascii="Cambria" w:hAnsi="Cambria"/>
          <w:color w:val="000000"/>
          <w:sz w:val="22"/>
          <w:szCs w:val="22"/>
        </w:rPr>
        <w:t xml:space="preserve"> </w:t>
      </w:r>
      <w:r w:rsidRPr="00D41B5D">
        <w:rPr>
          <w:rFonts w:ascii="Cambria" w:hAnsi="Cambria"/>
          <w:color w:val="000000"/>
          <w:sz w:val="22"/>
          <w:szCs w:val="22"/>
        </w:rPr>
        <w:t>Samba,</w:t>
      </w:r>
      <w:r w:rsidR="00CA63D8">
        <w:rPr>
          <w:rFonts w:ascii="Cambria" w:hAnsi="Cambria"/>
          <w:color w:val="000000"/>
          <w:sz w:val="22"/>
          <w:szCs w:val="22"/>
        </w:rPr>
        <w:t xml:space="preserve"> </w:t>
      </w:r>
      <w:r w:rsidRPr="00D41B5D">
        <w:rPr>
          <w:rFonts w:ascii="Cambria" w:hAnsi="Cambria"/>
          <w:color w:val="000000"/>
          <w:sz w:val="22"/>
          <w:szCs w:val="22"/>
        </w:rPr>
        <w:t>FTP</w:t>
      </w:r>
      <w:r w:rsidR="00D41B5D">
        <w:rPr>
          <w:rFonts w:ascii="Cambria" w:hAnsi="Cambria"/>
          <w:color w:val="000000"/>
          <w:sz w:val="22"/>
          <w:szCs w:val="22"/>
        </w:rPr>
        <w:t>,SSH</w:t>
      </w:r>
    </w:p>
    <w:p w:rsidR="00F3508B" w:rsidRDefault="00855305" w:rsidP="00F3508B">
      <w:pPr>
        <w:numPr>
          <w:ilvl w:val="0"/>
          <w:numId w:val="10"/>
        </w:numPr>
        <w:tabs>
          <w:tab w:val="left" w:pos="360"/>
        </w:tabs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855305">
        <w:rPr>
          <w:rFonts w:ascii="Cambria" w:hAnsi="Cambria"/>
          <w:color w:val="000000"/>
          <w:sz w:val="22"/>
          <w:szCs w:val="22"/>
        </w:rPr>
        <w:t>NIS</w:t>
      </w:r>
    </w:p>
    <w:p w:rsidR="00CA3E99" w:rsidRDefault="00CA63D8" w:rsidP="00046187">
      <w:pPr>
        <w:numPr>
          <w:ilvl w:val="0"/>
          <w:numId w:val="10"/>
        </w:numPr>
        <w:tabs>
          <w:tab w:val="left" w:pos="360"/>
        </w:tabs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Understanding DNS</w:t>
      </w:r>
    </w:p>
    <w:p w:rsidR="00F3508B" w:rsidRDefault="00F96301" w:rsidP="00F3508B">
      <w:pPr>
        <w:numPr>
          <w:ilvl w:val="0"/>
          <w:numId w:val="10"/>
        </w:numPr>
        <w:tabs>
          <w:tab w:val="left" w:pos="360"/>
        </w:tabs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Understanding </w:t>
      </w:r>
      <w:r>
        <w:rPr>
          <w:rFonts w:ascii="Cambria" w:hAnsi="Cambria"/>
          <w:color w:val="000000"/>
          <w:sz w:val="22"/>
          <w:szCs w:val="22"/>
        </w:rPr>
        <w:br/>
        <w:t>Raids</w:t>
      </w:r>
    </w:p>
    <w:p w:rsidR="00F96301" w:rsidRPr="00F3508B" w:rsidRDefault="00F96301" w:rsidP="00F96301">
      <w:pPr>
        <w:numPr>
          <w:ilvl w:val="0"/>
          <w:numId w:val="10"/>
        </w:numPr>
        <w:tabs>
          <w:tab w:val="left" w:pos="360"/>
        </w:tabs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F3508B">
        <w:rPr>
          <w:rFonts w:ascii="Cambria" w:hAnsi="Cambria"/>
          <w:color w:val="000000"/>
          <w:sz w:val="22"/>
          <w:szCs w:val="22"/>
        </w:rPr>
        <w:t xml:space="preserve">Understanding LDAP  </w:t>
      </w:r>
    </w:p>
    <w:p w:rsidR="00C75B21" w:rsidRDefault="00C75B21" w:rsidP="00F96301">
      <w:pPr>
        <w:numPr>
          <w:ilvl w:val="0"/>
          <w:numId w:val="10"/>
        </w:numPr>
        <w:tabs>
          <w:tab w:val="left" w:pos="360"/>
        </w:tabs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Understanding Redhat</w:t>
      </w:r>
    </w:p>
    <w:p w:rsidR="00F96301" w:rsidRPr="00C75B21" w:rsidRDefault="00C75B21" w:rsidP="00C75B21">
      <w:pPr>
        <w:tabs>
          <w:tab w:val="left" w:pos="360"/>
        </w:tabs>
        <w:spacing w:line="276" w:lineRule="auto"/>
        <w:ind w:left="360"/>
        <w:jc w:val="both"/>
        <w:rPr>
          <w:rFonts w:ascii="Cambria" w:hAnsi="Cambria"/>
          <w:color w:val="000000"/>
          <w:sz w:val="22"/>
          <w:szCs w:val="22"/>
        </w:rPr>
      </w:pPr>
      <w:r w:rsidRPr="00C75B21">
        <w:rPr>
          <w:rFonts w:ascii="Cambria" w:hAnsi="Cambria"/>
          <w:color w:val="000000"/>
          <w:sz w:val="22"/>
          <w:szCs w:val="22"/>
        </w:rPr>
        <w:lastRenderedPageBreak/>
        <w:t xml:space="preserve"> </w:t>
      </w:r>
      <w:r w:rsidR="00F96301" w:rsidRPr="00C75B21">
        <w:rPr>
          <w:rFonts w:ascii="Cambria" w:hAnsi="Cambria"/>
          <w:color w:val="000000"/>
          <w:sz w:val="22"/>
          <w:szCs w:val="22"/>
        </w:rPr>
        <w:t xml:space="preserve">Cluster </w:t>
      </w:r>
    </w:p>
    <w:p w:rsidR="00F96301" w:rsidRDefault="00C75B21" w:rsidP="00F96301">
      <w:pPr>
        <w:numPr>
          <w:ilvl w:val="0"/>
          <w:numId w:val="10"/>
        </w:numPr>
        <w:tabs>
          <w:tab w:val="left" w:pos="360"/>
        </w:tabs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Understanding Veritas Cluster</w:t>
      </w:r>
    </w:p>
    <w:p w:rsidR="00C75B21" w:rsidRPr="00F96301" w:rsidRDefault="00C75B21" w:rsidP="00F96301">
      <w:pPr>
        <w:numPr>
          <w:ilvl w:val="0"/>
          <w:numId w:val="10"/>
        </w:numPr>
        <w:tabs>
          <w:tab w:val="left" w:pos="360"/>
        </w:tabs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Understading SAN</w:t>
      </w:r>
    </w:p>
    <w:p w:rsidR="00F3508B" w:rsidRPr="00CA63D8" w:rsidRDefault="00F3508B" w:rsidP="00F3508B">
      <w:pPr>
        <w:tabs>
          <w:tab w:val="left" w:pos="360"/>
        </w:tabs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</w:p>
    <w:p w:rsidR="00D41B5D" w:rsidRDefault="00D41B5D" w:rsidP="00D41B5D">
      <w:pPr>
        <w:tabs>
          <w:tab w:val="left" w:pos="360"/>
        </w:tabs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</w:p>
    <w:p w:rsidR="007C33C9" w:rsidRDefault="007C33C9" w:rsidP="00D41B5D">
      <w:pPr>
        <w:tabs>
          <w:tab w:val="left" w:pos="360"/>
        </w:tabs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</w:p>
    <w:p w:rsidR="007C33C9" w:rsidRDefault="007C33C9" w:rsidP="00D41B5D">
      <w:pPr>
        <w:tabs>
          <w:tab w:val="left" w:pos="360"/>
        </w:tabs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</w:p>
    <w:p w:rsidR="007C33C9" w:rsidRPr="00BF0D3D" w:rsidRDefault="007C33C9" w:rsidP="00D41B5D">
      <w:pPr>
        <w:tabs>
          <w:tab w:val="left" w:pos="360"/>
        </w:tabs>
        <w:spacing w:line="276" w:lineRule="auto"/>
        <w:jc w:val="both"/>
        <w:rPr>
          <w:rFonts w:ascii="Cambria" w:hAnsi="Cambria"/>
          <w:color w:val="000000"/>
          <w:sz w:val="22"/>
          <w:szCs w:val="22"/>
        </w:rPr>
        <w:sectPr w:rsidR="007C33C9" w:rsidRPr="00BF0D3D" w:rsidSect="0025274B">
          <w:type w:val="continuous"/>
          <w:pgSz w:w="11909" w:h="16834" w:code="9"/>
          <w:pgMar w:top="216" w:right="1080" w:bottom="547" w:left="1080" w:header="720" w:footer="720" w:gutter="0"/>
          <w:cols w:num="3" w:space="720"/>
          <w:docGrid w:linePitch="360"/>
        </w:sectPr>
      </w:pPr>
    </w:p>
    <w:p w:rsidR="009239DB" w:rsidRDefault="009239DB" w:rsidP="001436DE">
      <w:pPr>
        <w:spacing w:line="120" w:lineRule="auto"/>
        <w:rPr>
          <w:rFonts w:ascii="Cambria" w:hAnsi="Cambria"/>
          <w:b/>
          <w:sz w:val="22"/>
          <w:szCs w:val="22"/>
          <w:highlight w:val="yellow"/>
        </w:rPr>
      </w:pPr>
    </w:p>
    <w:p w:rsidR="007C33C9" w:rsidRPr="00BF0D3D" w:rsidRDefault="007C33C9" w:rsidP="001436DE">
      <w:pPr>
        <w:spacing w:line="120" w:lineRule="auto"/>
        <w:rPr>
          <w:rFonts w:ascii="Cambria" w:hAnsi="Cambria"/>
          <w:b/>
          <w:sz w:val="22"/>
          <w:szCs w:val="22"/>
          <w:highlight w:val="yellow"/>
        </w:rPr>
      </w:pPr>
    </w:p>
    <w:p w:rsidR="009239DB" w:rsidRPr="007C33C9" w:rsidRDefault="009038DB" w:rsidP="003762F9">
      <w:pPr>
        <w:pBdr>
          <w:top w:val="dotted" w:sz="4" w:space="1" w:color="auto"/>
          <w:bottom w:val="dotted" w:sz="4" w:space="1" w:color="auto"/>
        </w:pBdr>
        <w:jc w:val="center"/>
        <w:rPr>
          <w:rFonts w:ascii="Cambria" w:hAnsi="Cambria"/>
          <w:b/>
          <w:smallCaps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C33C9">
        <w:rPr>
          <w:rFonts w:ascii="Cambria" w:hAnsi="Cambria"/>
          <w:b/>
          <w:smallCaps/>
          <w:sz w:val="28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</w:t>
      </w:r>
      <w:r w:rsidR="009239DB" w:rsidRPr="007C33C9">
        <w:rPr>
          <w:rFonts w:ascii="Cambria" w:hAnsi="Cambria"/>
          <w:b/>
          <w:smallCaps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Experience</w:t>
      </w:r>
      <w:r w:rsidR="001436DE" w:rsidRPr="007C33C9">
        <w:rPr>
          <w:rFonts w:ascii="Cambria" w:hAnsi="Cambria"/>
          <w:b/>
          <w:smallCaps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7C33C9" w:rsidRDefault="007C33C9" w:rsidP="001436DE">
      <w:pPr>
        <w:jc w:val="both"/>
        <w:rPr>
          <w:rFonts w:asciiTheme="majorHAnsi" w:hAnsiTheme="majorHAnsi"/>
          <w:b/>
          <w:sz w:val="24"/>
          <w:szCs w:val="22"/>
        </w:rPr>
      </w:pPr>
    </w:p>
    <w:p w:rsidR="001436DE" w:rsidRPr="007C33C9" w:rsidRDefault="00C75B21" w:rsidP="001436DE">
      <w:pPr>
        <w:jc w:val="both"/>
        <w:rPr>
          <w:rFonts w:asciiTheme="majorHAnsi" w:hAnsiTheme="majorHAnsi"/>
          <w:b/>
          <w:sz w:val="24"/>
          <w:szCs w:val="22"/>
        </w:rPr>
      </w:pPr>
      <w:r>
        <w:rPr>
          <w:rFonts w:asciiTheme="majorHAnsi" w:hAnsiTheme="majorHAnsi"/>
          <w:b/>
          <w:sz w:val="24"/>
          <w:szCs w:val="22"/>
        </w:rPr>
        <w:t xml:space="preserve">ASM </w:t>
      </w:r>
      <w:r w:rsidR="001436DE" w:rsidRPr="007C33C9">
        <w:rPr>
          <w:rFonts w:asciiTheme="majorHAnsi" w:hAnsiTheme="majorHAnsi"/>
          <w:b/>
          <w:sz w:val="24"/>
          <w:szCs w:val="22"/>
        </w:rPr>
        <w:t>Technologies (India) Private Limited</w:t>
      </w:r>
    </w:p>
    <w:p w:rsidR="0070365D" w:rsidRPr="007C33C9" w:rsidRDefault="00C75B21" w:rsidP="001436DE">
      <w:pPr>
        <w:jc w:val="both"/>
        <w:rPr>
          <w:rFonts w:asciiTheme="majorHAnsi" w:hAnsiTheme="majorHAnsi"/>
          <w:b/>
          <w:sz w:val="24"/>
          <w:szCs w:val="22"/>
        </w:rPr>
      </w:pPr>
      <w:r>
        <w:rPr>
          <w:rFonts w:ascii="Cambria" w:hAnsi="Cambria" w:cs="Calibri"/>
          <w:color w:val="000000"/>
          <w:sz w:val="22"/>
        </w:rPr>
        <w:t xml:space="preserve">Linux L2 Administrator   </w:t>
      </w:r>
      <w:r w:rsidR="0032401D">
        <w:rPr>
          <w:rFonts w:ascii="Cambria" w:hAnsi="Cambria" w:cs="Calibri"/>
          <w:color w:val="000000"/>
          <w:sz w:val="22"/>
        </w:rPr>
        <w:t xml:space="preserve">May </w:t>
      </w:r>
      <w:r w:rsidR="0032401D" w:rsidRPr="007C33C9">
        <w:rPr>
          <w:rFonts w:ascii="Cambria" w:hAnsi="Cambria" w:cs="Calibri"/>
          <w:color w:val="000000"/>
          <w:sz w:val="22"/>
        </w:rPr>
        <w:t>2015</w:t>
      </w:r>
      <w:r w:rsidR="0032401D">
        <w:rPr>
          <w:rFonts w:ascii="Cambria" w:hAnsi="Cambria" w:cs="Calibri"/>
          <w:color w:val="000000"/>
          <w:sz w:val="22"/>
        </w:rPr>
        <w:t xml:space="preserve"> </w:t>
      </w:r>
      <w:r w:rsidR="0070365D" w:rsidRPr="007C33C9">
        <w:rPr>
          <w:rFonts w:ascii="Cambria" w:hAnsi="Cambria" w:cs="Calibri"/>
          <w:color w:val="000000"/>
          <w:sz w:val="22"/>
        </w:rPr>
        <w:t>to till date</w:t>
      </w:r>
    </w:p>
    <w:p w:rsidR="000F41E0" w:rsidRPr="007C33C9" w:rsidRDefault="000F41E0" w:rsidP="001436DE">
      <w:pPr>
        <w:pStyle w:val="ListParagraph"/>
        <w:spacing w:after="0" w:line="240" w:lineRule="auto"/>
        <w:ind w:left="0"/>
        <w:jc w:val="both"/>
        <w:rPr>
          <w:rFonts w:ascii="Cambria" w:hAnsi="Cambria"/>
          <w:b/>
          <w:sz w:val="24"/>
        </w:rPr>
      </w:pPr>
      <w:r w:rsidRPr="007C33C9">
        <w:rPr>
          <w:rFonts w:ascii="Cambria" w:hAnsi="Cambria" w:cs="Calibri"/>
          <w:b/>
          <w:color w:val="000000"/>
          <w:sz w:val="24"/>
        </w:rPr>
        <w:t xml:space="preserve">IGATE Global Andheri </w:t>
      </w:r>
      <w:r w:rsidR="00A3022D" w:rsidRPr="007C33C9">
        <w:rPr>
          <w:rFonts w:ascii="Cambria" w:hAnsi="Cambria" w:cs="Calibri"/>
          <w:b/>
          <w:color w:val="000000"/>
          <w:sz w:val="24"/>
        </w:rPr>
        <w:t>India</w:t>
      </w:r>
    </w:p>
    <w:p w:rsidR="009239DB" w:rsidRPr="007C33C9" w:rsidRDefault="00AA5923" w:rsidP="001436DE">
      <w:pPr>
        <w:pStyle w:val="ListParagraph"/>
        <w:spacing w:after="0" w:line="240" w:lineRule="auto"/>
        <w:ind w:left="0"/>
        <w:jc w:val="both"/>
        <w:rPr>
          <w:rFonts w:ascii="Cambria" w:hAnsi="Cambria" w:cs="Calibri"/>
          <w:color w:val="000000"/>
          <w:sz w:val="24"/>
        </w:rPr>
      </w:pPr>
      <w:r w:rsidRPr="007C33C9">
        <w:rPr>
          <w:rFonts w:ascii="Cambria" w:hAnsi="Cambria" w:cs="Calibri"/>
          <w:color w:val="000000"/>
          <w:sz w:val="24"/>
        </w:rPr>
        <w:t>System Support Engineer (Linux)</w:t>
      </w:r>
      <w:r w:rsidR="0036055B" w:rsidRPr="007C33C9">
        <w:rPr>
          <w:rFonts w:ascii="Cambria" w:hAnsi="Cambria" w:cs="Calibri"/>
          <w:color w:val="000000"/>
          <w:sz w:val="24"/>
        </w:rPr>
        <w:t xml:space="preserve"> </w:t>
      </w:r>
      <w:r w:rsidRPr="007C33C9">
        <w:rPr>
          <w:rFonts w:ascii="Cambria" w:hAnsi="Cambria" w:cs="Calibri"/>
          <w:color w:val="000000"/>
          <w:sz w:val="24"/>
        </w:rPr>
        <w:t>July 2013</w:t>
      </w:r>
      <w:r w:rsidR="0070365D" w:rsidRPr="007C33C9">
        <w:rPr>
          <w:rFonts w:ascii="Cambria" w:hAnsi="Cambria" w:cs="Calibri"/>
          <w:color w:val="000000"/>
          <w:sz w:val="24"/>
        </w:rPr>
        <w:t xml:space="preserve"> to Jan 2015</w:t>
      </w:r>
    </w:p>
    <w:p w:rsidR="0036055B" w:rsidRPr="007C33C9" w:rsidRDefault="0036055B" w:rsidP="001436DE">
      <w:pPr>
        <w:jc w:val="both"/>
        <w:rPr>
          <w:rFonts w:ascii="Cambria" w:hAnsi="Cambria" w:cs="Calibri"/>
          <w:color w:val="000000"/>
          <w:sz w:val="22"/>
        </w:rPr>
      </w:pPr>
      <w:r w:rsidRPr="007C33C9">
        <w:rPr>
          <w:rFonts w:ascii="Cambria" w:hAnsi="Cambria" w:cs="Calibri"/>
          <w:color w:val="000000"/>
          <w:sz w:val="24"/>
          <w:szCs w:val="23"/>
        </w:rPr>
        <w:t>Support Engineer (Windows)</w:t>
      </w:r>
      <w:r w:rsidRPr="007C33C9">
        <w:rPr>
          <w:rFonts w:ascii="Cambria" w:hAnsi="Cambria" w:cs="Calibri"/>
          <w:color w:val="000000"/>
          <w:sz w:val="22"/>
        </w:rPr>
        <w:t xml:space="preserve"> Aug 2011 to July 2013</w:t>
      </w:r>
    </w:p>
    <w:p w:rsidR="00AA4C91" w:rsidRPr="007C33C9" w:rsidRDefault="00347CF4" w:rsidP="001436DE">
      <w:pPr>
        <w:pStyle w:val="ListParagraph"/>
        <w:spacing w:after="10" w:line="240" w:lineRule="auto"/>
        <w:ind w:left="0"/>
        <w:rPr>
          <w:rFonts w:ascii="Cambria" w:hAnsi="Cambria" w:cs="Calibri"/>
          <w:b/>
          <w:color w:val="000000"/>
          <w:sz w:val="24"/>
        </w:rPr>
      </w:pPr>
      <w:r w:rsidRPr="007C33C9">
        <w:rPr>
          <w:rFonts w:ascii="Cambria" w:hAnsi="Cambria" w:cs="Calibri"/>
          <w:b/>
          <w:color w:val="000000"/>
          <w:sz w:val="24"/>
        </w:rPr>
        <w:t>CMS Info system PVT LTD</w:t>
      </w:r>
      <w:r w:rsidR="00F27D14" w:rsidRPr="007C33C9">
        <w:rPr>
          <w:rFonts w:ascii="Cambria" w:hAnsi="Cambria" w:cs="Calibri"/>
          <w:b/>
          <w:color w:val="000000"/>
          <w:sz w:val="24"/>
        </w:rPr>
        <w:t>, Mumbai India</w:t>
      </w:r>
    </w:p>
    <w:p w:rsidR="00D65E6A" w:rsidRPr="007C33C9" w:rsidRDefault="00347CF4" w:rsidP="00046187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Cambria" w:hAnsi="Cambria" w:cs="Arial"/>
          <w:color w:val="000000"/>
          <w:szCs w:val="22"/>
        </w:rPr>
      </w:pPr>
      <w:r w:rsidRPr="007C33C9">
        <w:rPr>
          <w:rFonts w:ascii="Cambria" w:hAnsi="Cambria" w:cs="Calibri"/>
          <w:color w:val="000000"/>
          <w:szCs w:val="22"/>
        </w:rPr>
        <w:t>Customer</w:t>
      </w:r>
      <w:r w:rsidR="00D65E6A" w:rsidRPr="007C33C9">
        <w:rPr>
          <w:rFonts w:ascii="Cambria" w:hAnsi="Cambria" w:cs="Calibri"/>
          <w:color w:val="000000"/>
          <w:szCs w:val="22"/>
        </w:rPr>
        <w:t xml:space="preserve"> Support Engineer</w:t>
      </w:r>
      <w:r w:rsidRPr="007C33C9">
        <w:rPr>
          <w:rFonts w:ascii="Cambria" w:hAnsi="Cambria" w:cs="Calibri"/>
          <w:color w:val="000000"/>
          <w:szCs w:val="22"/>
        </w:rPr>
        <w:t>, Jan</w:t>
      </w:r>
      <w:r w:rsidR="00A95147" w:rsidRPr="007C33C9">
        <w:rPr>
          <w:rFonts w:ascii="Cambria" w:hAnsi="Cambria" w:cs="Calibri"/>
          <w:color w:val="000000"/>
          <w:szCs w:val="22"/>
        </w:rPr>
        <w:t xml:space="preserve"> 2009</w:t>
      </w:r>
      <w:r w:rsidR="00D65E6A" w:rsidRPr="007C33C9">
        <w:rPr>
          <w:rFonts w:ascii="Cambria" w:hAnsi="Cambria" w:cs="Calibri"/>
          <w:color w:val="000000"/>
          <w:szCs w:val="22"/>
        </w:rPr>
        <w:t xml:space="preserve"> to </w:t>
      </w:r>
      <w:r w:rsidRPr="007C33C9">
        <w:rPr>
          <w:rFonts w:ascii="Cambria" w:hAnsi="Cambria" w:cs="Calibri"/>
          <w:color w:val="000000"/>
          <w:szCs w:val="22"/>
        </w:rPr>
        <w:t>June 2011</w:t>
      </w:r>
    </w:p>
    <w:p w:rsidR="00007975" w:rsidRDefault="00007975" w:rsidP="00046187">
      <w:pPr>
        <w:pStyle w:val="ListParagraph"/>
        <w:spacing w:before="10" w:after="10"/>
        <w:rPr>
          <w:rFonts w:ascii="Cambria" w:hAnsi="Cambria" w:cs="Calibri"/>
          <w:color w:val="000000"/>
        </w:rPr>
      </w:pPr>
    </w:p>
    <w:p w:rsidR="007C33C9" w:rsidRPr="00190C7E" w:rsidRDefault="007C33C9" w:rsidP="00190C7E">
      <w:pPr>
        <w:spacing w:before="10" w:after="10"/>
        <w:rPr>
          <w:rFonts w:ascii="Cambria" w:hAnsi="Cambria" w:cs="Calibri"/>
          <w:color w:val="000000"/>
        </w:rPr>
      </w:pPr>
    </w:p>
    <w:p w:rsidR="007534B0" w:rsidRPr="00BF0D3D" w:rsidRDefault="009E47D4" w:rsidP="008112D1">
      <w:pPr>
        <w:spacing w:line="120" w:lineRule="auto"/>
        <w:jc w:val="both"/>
        <w:rPr>
          <w:rFonts w:ascii="Cambria" w:hAnsi="Cambria"/>
          <w:b/>
          <w:i/>
          <w:sz w:val="22"/>
          <w:szCs w:val="22"/>
          <w:u w:val="single"/>
        </w:rPr>
      </w:pPr>
      <w:r w:rsidRPr="00017F70">
        <w:rPr>
          <w:rFonts w:ascii="Cambria" w:hAnsi="Cambria"/>
          <w:b/>
          <w:small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                    </w:t>
      </w:r>
    </w:p>
    <w:p w:rsidR="009E47D4" w:rsidRPr="007C33C9" w:rsidRDefault="00042DA7" w:rsidP="003762F9">
      <w:pPr>
        <w:pBdr>
          <w:top w:val="dotted" w:sz="4" w:space="1" w:color="auto"/>
          <w:bottom w:val="dotted" w:sz="4" w:space="1" w:color="auto"/>
        </w:pBdr>
        <w:jc w:val="center"/>
        <w:rPr>
          <w:rFonts w:ascii="Cambria" w:hAnsi="Cambria"/>
          <w:b/>
          <w:small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C33C9">
        <w:rPr>
          <w:rFonts w:ascii="Cambria" w:hAnsi="Cambria"/>
          <w:b/>
          <w:small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RESPONSIBILITIES H</w:t>
      </w:r>
      <w:r w:rsidR="00CA6C85" w:rsidRPr="007C33C9">
        <w:rPr>
          <w:rFonts w:ascii="Cambria" w:hAnsi="Cambria"/>
          <w:b/>
          <w:small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 w:rsidRPr="007C33C9">
        <w:rPr>
          <w:rFonts w:ascii="Cambria" w:hAnsi="Cambria"/>
          <w:b/>
          <w:small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  <w:r w:rsidR="00CA6C85" w:rsidRPr="007C33C9">
        <w:rPr>
          <w:rFonts w:ascii="Cambria" w:hAnsi="Cambria"/>
          <w:b/>
          <w:small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DLE</w:t>
      </w:r>
    </w:p>
    <w:p w:rsidR="00C96369" w:rsidRPr="00BF0D3D" w:rsidRDefault="00C96369" w:rsidP="00EE751F">
      <w:pPr>
        <w:pStyle w:val="ListParagraph"/>
        <w:spacing w:line="24" w:lineRule="auto"/>
        <w:ind w:left="0"/>
        <w:rPr>
          <w:rFonts w:ascii="Cambria" w:hAnsi="Cambria"/>
          <w:b/>
          <w:u w:val="single"/>
        </w:rPr>
      </w:pPr>
    </w:p>
    <w:p w:rsidR="001436DE" w:rsidRDefault="0032401D" w:rsidP="00046187">
      <w:pPr>
        <w:pStyle w:val="ListParagraph"/>
        <w:spacing w:before="10" w:after="10"/>
        <w:ind w:left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ASM </w:t>
      </w:r>
      <w:r w:rsidR="001436DE">
        <w:rPr>
          <w:rFonts w:asciiTheme="majorHAnsi" w:hAnsiTheme="majorHAnsi"/>
          <w:b/>
        </w:rPr>
        <w:t xml:space="preserve"> Technologies.</w:t>
      </w:r>
    </w:p>
    <w:p w:rsidR="001436DE" w:rsidRPr="00D4080F" w:rsidRDefault="001436DE" w:rsidP="001436DE">
      <w:pPr>
        <w:pStyle w:val="ListParagraph"/>
        <w:spacing w:before="10" w:after="10"/>
        <w:ind w:left="0"/>
        <w:rPr>
          <w:rFonts w:asciiTheme="majorHAnsi" w:hAnsiTheme="majorHAnsi"/>
        </w:rPr>
      </w:pPr>
      <w:r>
        <w:rPr>
          <w:rFonts w:asciiTheme="majorHAnsi" w:hAnsiTheme="majorHAnsi"/>
          <w:b/>
        </w:rPr>
        <w:t>Client :</w:t>
      </w:r>
      <w:r>
        <w:rPr>
          <w:rFonts w:asciiTheme="majorHAnsi" w:hAnsiTheme="majorHAnsi"/>
        </w:rPr>
        <w:t xml:space="preserve"> </w:t>
      </w:r>
      <w:r w:rsidR="007C33C9">
        <w:rPr>
          <w:rFonts w:asciiTheme="majorHAnsi" w:hAnsiTheme="majorHAnsi"/>
        </w:rPr>
        <w:t xml:space="preserve"> </w:t>
      </w:r>
      <w:r w:rsidR="0032401D">
        <w:rPr>
          <w:rFonts w:asciiTheme="majorHAnsi" w:hAnsiTheme="majorHAnsi"/>
        </w:rPr>
        <w:t>Reliance Corporate IT park .Ghansoli</w:t>
      </w:r>
    </w:p>
    <w:p w:rsidR="001436DE" w:rsidRPr="003B04DE" w:rsidRDefault="001436DE" w:rsidP="001436DE">
      <w:pPr>
        <w:pStyle w:val="ListParagraph"/>
        <w:spacing w:before="10" w:after="10"/>
        <w:ind w:left="0"/>
        <w:rPr>
          <w:rFonts w:asciiTheme="majorHAnsi" w:hAnsiTheme="majorHAnsi" w:cs="Calibri"/>
          <w:color w:val="000000"/>
        </w:rPr>
      </w:pPr>
      <w:r w:rsidRPr="003B04DE">
        <w:rPr>
          <w:rFonts w:asciiTheme="majorHAnsi" w:hAnsiTheme="majorHAnsi"/>
          <w:b/>
        </w:rPr>
        <w:t>Designation</w:t>
      </w:r>
      <w:r w:rsidRPr="003B04DE">
        <w:rPr>
          <w:rFonts w:asciiTheme="majorHAnsi" w:hAnsiTheme="majorHAnsi"/>
        </w:rPr>
        <w:t xml:space="preserve">: </w:t>
      </w:r>
      <w:r w:rsidR="0032401D">
        <w:rPr>
          <w:rFonts w:asciiTheme="majorHAnsi" w:hAnsiTheme="majorHAnsi"/>
        </w:rPr>
        <w:t xml:space="preserve">Linux Administrator L2  May  </w:t>
      </w:r>
      <w:r w:rsidR="00EF6DB4">
        <w:rPr>
          <w:rFonts w:asciiTheme="majorHAnsi" w:hAnsiTheme="majorHAnsi" w:cs="Calibri"/>
          <w:color w:val="000000"/>
        </w:rPr>
        <w:t>2015</w:t>
      </w:r>
      <w:r w:rsidRPr="003B04DE">
        <w:rPr>
          <w:rFonts w:asciiTheme="majorHAnsi" w:hAnsiTheme="majorHAnsi" w:cs="Calibri"/>
          <w:color w:val="000000"/>
        </w:rPr>
        <w:t xml:space="preserve"> to till date</w:t>
      </w:r>
    </w:p>
    <w:p w:rsidR="00DF0DE0" w:rsidRPr="00BF0D3D" w:rsidRDefault="001436DE" w:rsidP="001436DE">
      <w:pPr>
        <w:pStyle w:val="ListParagraph"/>
        <w:spacing w:before="10" w:after="10"/>
        <w:ind w:left="0"/>
        <w:rPr>
          <w:rFonts w:ascii="Cambria" w:hAnsi="Cambria"/>
          <w:b/>
          <w:u w:val="single"/>
        </w:rPr>
      </w:pPr>
      <w:r w:rsidRPr="00BF0D3D">
        <w:rPr>
          <w:rFonts w:ascii="Cambria" w:hAnsi="Cambria"/>
          <w:b/>
          <w:u w:val="single"/>
        </w:rPr>
        <w:t xml:space="preserve">Job Responsibility </w:t>
      </w:r>
      <w:r w:rsidR="00DF0DE0">
        <w:rPr>
          <w:rFonts w:ascii="Cambria" w:hAnsi="Cambria"/>
          <w:b/>
          <w:u w:val="single"/>
        </w:rPr>
        <w:t>.</w:t>
      </w:r>
    </w:p>
    <w:p w:rsidR="00CC3482" w:rsidRPr="00DF0DE0" w:rsidRDefault="00CC3482" w:rsidP="00CC3482">
      <w:pPr>
        <w:numPr>
          <w:ilvl w:val="0"/>
          <w:numId w:val="18"/>
        </w:numPr>
        <w:spacing w:line="360" w:lineRule="auto"/>
        <w:rPr>
          <w:rFonts w:ascii="Cambria" w:hAnsi="Cambria"/>
          <w:sz w:val="22"/>
          <w:szCs w:val="22"/>
        </w:rPr>
      </w:pPr>
      <w:r w:rsidRPr="003B04DE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 xml:space="preserve">Following and Working </w:t>
      </w:r>
      <w:r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 xml:space="preserve">in </w:t>
      </w:r>
      <w:r>
        <w:rPr>
          <w:rFonts w:ascii="Cambria" w:hAnsi="Cambria"/>
          <w:sz w:val="22"/>
          <w:szCs w:val="22"/>
        </w:rPr>
        <w:t xml:space="preserve">ITIL Based business Framework and </w:t>
      </w:r>
      <w:r w:rsidRPr="003B04DE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>Office Safety HSSE rules</w:t>
      </w:r>
    </w:p>
    <w:p w:rsidR="001436DE" w:rsidRPr="003B04DE" w:rsidRDefault="001436DE" w:rsidP="001436DE">
      <w:pPr>
        <w:pStyle w:val="NormalWeb"/>
        <w:numPr>
          <w:ilvl w:val="0"/>
          <w:numId w:val="18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3B04DE">
        <w:rPr>
          <w:rFonts w:asciiTheme="majorHAnsi" w:hAnsiTheme="majorHAnsi" w:cs="Calibri"/>
          <w:color w:val="000000"/>
          <w:sz w:val="22"/>
          <w:szCs w:val="22"/>
        </w:rPr>
        <w:t>Installation a</w:t>
      </w:r>
      <w:r w:rsidR="001B7178">
        <w:rPr>
          <w:rFonts w:asciiTheme="majorHAnsi" w:hAnsiTheme="majorHAnsi" w:cs="Calibri"/>
          <w:color w:val="000000"/>
          <w:sz w:val="22"/>
          <w:szCs w:val="22"/>
        </w:rPr>
        <w:t xml:space="preserve">nd configuration of Rhel </w:t>
      </w:r>
      <w:r w:rsidRPr="003B04DE">
        <w:rPr>
          <w:rFonts w:asciiTheme="majorHAnsi" w:hAnsiTheme="majorHAnsi" w:cs="Calibri"/>
          <w:color w:val="000000"/>
          <w:sz w:val="22"/>
          <w:szCs w:val="22"/>
        </w:rPr>
        <w:t xml:space="preserve">, Centos </w:t>
      </w:r>
      <w:r w:rsidR="001B7178">
        <w:rPr>
          <w:rFonts w:asciiTheme="majorHAnsi" w:hAnsiTheme="majorHAnsi" w:cs="Calibri"/>
          <w:color w:val="000000"/>
          <w:sz w:val="22"/>
          <w:szCs w:val="22"/>
        </w:rPr>
        <w:t>,ubantu, Solaris on system Servers.</w:t>
      </w:r>
    </w:p>
    <w:p w:rsidR="001436DE" w:rsidRPr="003B04DE" w:rsidRDefault="001B7178" w:rsidP="001436DE">
      <w:pPr>
        <w:widowControl w:val="0"/>
        <w:numPr>
          <w:ilvl w:val="0"/>
          <w:numId w:val="18"/>
        </w:numPr>
        <w:tabs>
          <w:tab w:val="left" w:pos="720"/>
        </w:tabs>
        <w:suppressAutoHyphens/>
        <w:autoSpaceDE w:val="0"/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</w:t>
      </w:r>
      <w:r w:rsidR="00A509B2">
        <w:rPr>
          <w:rFonts w:asciiTheme="majorHAnsi" w:hAnsiTheme="majorHAnsi"/>
          <w:sz w:val="22"/>
          <w:szCs w:val="22"/>
        </w:rPr>
        <w:t xml:space="preserve">Managing </w:t>
      </w:r>
      <w:r w:rsidR="00A509B2" w:rsidRPr="003B04DE">
        <w:rPr>
          <w:rFonts w:asciiTheme="majorHAnsi" w:hAnsiTheme="majorHAnsi"/>
          <w:sz w:val="22"/>
          <w:szCs w:val="22"/>
        </w:rPr>
        <w:t>file</w:t>
      </w:r>
      <w:r w:rsidR="001436DE" w:rsidRPr="003B04DE">
        <w:rPr>
          <w:rFonts w:asciiTheme="majorHAnsi" w:hAnsiTheme="majorHAnsi"/>
          <w:sz w:val="22"/>
          <w:szCs w:val="22"/>
        </w:rPr>
        <w:t xml:space="preserve"> systems, monitor performance and troubleshoot alerts from the monitoring tools.</w:t>
      </w:r>
    </w:p>
    <w:p w:rsidR="001436DE" w:rsidRPr="003B04DE" w:rsidRDefault="001436DE" w:rsidP="001436DE">
      <w:pPr>
        <w:widowControl w:val="0"/>
        <w:numPr>
          <w:ilvl w:val="0"/>
          <w:numId w:val="18"/>
        </w:numPr>
        <w:tabs>
          <w:tab w:val="left" w:pos="720"/>
        </w:tabs>
        <w:suppressAutoHyphens/>
        <w:autoSpaceDE w:val="0"/>
        <w:spacing w:line="276" w:lineRule="auto"/>
        <w:rPr>
          <w:rFonts w:asciiTheme="majorHAnsi" w:hAnsiTheme="majorHAnsi"/>
          <w:sz w:val="22"/>
          <w:szCs w:val="22"/>
        </w:rPr>
      </w:pPr>
      <w:r w:rsidRPr="003B04DE">
        <w:rPr>
          <w:rFonts w:asciiTheme="majorHAnsi" w:hAnsiTheme="majorHAnsi"/>
          <w:sz w:val="22"/>
          <w:szCs w:val="22"/>
        </w:rPr>
        <w:t>Responsibilities for all aspects of Linux administration including monitoring, backup and performance management and any project related activities.</w:t>
      </w:r>
    </w:p>
    <w:p w:rsidR="001436DE" w:rsidRDefault="001436DE" w:rsidP="001436DE">
      <w:pPr>
        <w:widowControl w:val="0"/>
        <w:numPr>
          <w:ilvl w:val="0"/>
          <w:numId w:val="18"/>
        </w:numPr>
        <w:tabs>
          <w:tab w:val="left" w:pos="720"/>
        </w:tabs>
        <w:suppressAutoHyphens/>
        <w:autoSpaceDE w:val="0"/>
        <w:spacing w:line="276" w:lineRule="auto"/>
        <w:rPr>
          <w:rFonts w:asciiTheme="majorHAnsi" w:hAnsiTheme="majorHAnsi"/>
          <w:sz w:val="22"/>
          <w:szCs w:val="22"/>
        </w:rPr>
      </w:pPr>
      <w:r w:rsidRPr="003B04DE">
        <w:rPr>
          <w:rFonts w:asciiTheme="majorHAnsi" w:hAnsiTheme="majorHAnsi"/>
          <w:sz w:val="22"/>
          <w:szCs w:val="22"/>
        </w:rPr>
        <w:t>Hardware /software configuration and management.</w:t>
      </w:r>
    </w:p>
    <w:p w:rsidR="007C7393" w:rsidRPr="003B04DE" w:rsidRDefault="00C628BB" w:rsidP="001436DE">
      <w:pPr>
        <w:widowControl w:val="0"/>
        <w:numPr>
          <w:ilvl w:val="0"/>
          <w:numId w:val="18"/>
        </w:numPr>
        <w:tabs>
          <w:tab w:val="left" w:pos="720"/>
        </w:tabs>
        <w:suppressAutoHyphens/>
        <w:autoSpaceDE w:val="0"/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VERITAS</w:t>
      </w:r>
      <w:r w:rsidR="007C7393">
        <w:rPr>
          <w:rFonts w:asciiTheme="majorHAnsi" w:hAnsiTheme="majorHAnsi"/>
          <w:sz w:val="22"/>
          <w:szCs w:val="22"/>
        </w:rPr>
        <w:t xml:space="preserve"> and </w:t>
      </w:r>
      <w:r>
        <w:rPr>
          <w:rFonts w:asciiTheme="majorHAnsi" w:hAnsiTheme="majorHAnsi"/>
          <w:sz w:val="22"/>
          <w:szCs w:val="22"/>
        </w:rPr>
        <w:t>Red hat</w:t>
      </w:r>
      <w:r w:rsidR="007C7393">
        <w:rPr>
          <w:rFonts w:asciiTheme="majorHAnsi" w:hAnsiTheme="majorHAnsi"/>
          <w:sz w:val="22"/>
          <w:szCs w:val="22"/>
        </w:rPr>
        <w:t xml:space="preserve"> Cluster </w:t>
      </w:r>
      <w:r>
        <w:rPr>
          <w:rFonts w:asciiTheme="majorHAnsi" w:hAnsiTheme="majorHAnsi"/>
          <w:sz w:val="22"/>
          <w:szCs w:val="22"/>
        </w:rPr>
        <w:t>Configuration</w:t>
      </w:r>
    </w:p>
    <w:p w:rsidR="001436DE" w:rsidRPr="003B04DE" w:rsidRDefault="001436DE" w:rsidP="001436DE">
      <w:pPr>
        <w:pStyle w:val="NormalWeb"/>
        <w:numPr>
          <w:ilvl w:val="0"/>
          <w:numId w:val="18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3B04DE">
        <w:rPr>
          <w:rFonts w:asciiTheme="majorHAnsi" w:hAnsiTheme="majorHAnsi" w:cs="Calibri"/>
          <w:color w:val="000000"/>
          <w:sz w:val="22"/>
          <w:szCs w:val="22"/>
        </w:rPr>
        <w:t>Installation and configuration of FTP, SSH, CRONJOB.</w:t>
      </w:r>
    </w:p>
    <w:p w:rsidR="001436DE" w:rsidRPr="003B04DE" w:rsidRDefault="001436DE" w:rsidP="001436DE">
      <w:pPr>
        <w:pStyle w:val="NormalWeb"/>
        <w:numPr>
          <w:ilvl w:val="0"/>
          <w:numId w:val="18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3B04DE">
        <w:rPr>
          <w:rFonts w:asciiTheme="majorHAnsi" w:hAnsiTheme="majorHAnsi" w:cs="Calibri"/>
          <w:color w:val="000000"/>
          <w:sz w:val="22"/>
          <w:szCs w:val="22"/>
        </w:rPr>
        <w:t>LVM Configuration and Manage.</w:t>
      </w:r>
    </w:p>
    <w:p w:rsidR="001436DE" w:rsidRPr="003B04DE" w:rsidRDefault="001436DE" w:rsidP="001436DE">
      <w:pPr>
        <w:pStyle w:val="NormalWeb"/>
        <w:numPr>
          <w:ilvl w:val="0"/>
          <w:numId w:val="18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3B04DE">
        <w:rPr>
          <w:rFonts w:asciiTheme="majorHAnsi" w:hAnsiTheme="majorHAnsi" w:cs="Calibri"/>
          <w:color w:val="000000"/>
          <w:sz w:val="22"/>
          <w:szCs w:val="22"/>
        </w:rPr>
        <w:t>Disk Quota Configure and Manage.</w:t>
      </w:r>
    </w:p>
    <w:p w:rsidR="001436DE" w:rsidRPr="003B04DE" w:rsidRDefault="001436DE" w:rsidP="001436DE">
      <w:pPr>
        <w:pStyle w:val="NormalWeb"/>
        <w:numPr>
          <w:ilvl w:val="0"/>
          <w:numId w:val="18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3B04DE">
        <w:rPr>
          <w:rFonts w:asciiTheme="majorHAnsi" w:hAnsiTheme="majorHAnsi" w:cs="Calibri"/>
          <w:color w:val="000000"/>
          <w:sz w:val="22"/>
          <w:szCs w:val="22"/>
        </w:rPr>
        <w:t>User &amp; Group Administration.</w:t>
      </w:r>
    </w:p>
    <w:p w:rsidR="001436DE" w:rsidRPr="003B04DE" w:rsidRDefault="001436DE" w:rsidP="001436DE">
      <w:pPr>
        <w:pStyle w:val="NormalWeb"/>
        <w:numPr>
          <w:ilvl w:val="0"/>
          <w:numId w:val="18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3B04DE">
        <w:rPr>
          <w:rFonts w:asciiTheme="majorHAnsi" w:hAnsiTheme="majorHAnsi" w:cs="Calibri"/>
          <w:color w:val="000000"/>
          <w:sz w:val="22"/>
          <w:szCs w:val="22"/>
        </w:rPr>
        <w:t>RPM’s Installation.</w:t>
      </w:r>
    </w:p>
    <w:p w:rsidR="001436DE" w:rsidRPr="003B04DE" w:rsidRDefault="001B7178" w:rsidP="001436DE">
      <w:pPr>
        <w:pStyle w:val="NormalWeb"/>
        <w:numPr>
          <w:ilvl w:val="0"/>
          <w:numId w:val="18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Calibri"/>
          <w:color w:val="000000"/>
          <w:sz w:val="22"/>
          <w:szCs w:val="22"/>
        </w:rPr>
        <w:t>Yum Client and server Configuration.</w:t>
      </w:r>
    </w:p>
    <w:p w:rsidR="001436DE" w:rsidRPr="003B04DE" w:rsidRDefault="001436DE" w:rsidP="001436DE">
      <w:pPr>
        <w:pStyle w:val="NormalWeb"/>
        <w:numPr>
          <w:ilvl w:val="0"/>
          <w:numId w:val="18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3B04DE">
        <w:rPr>
          <w:rFonts w:asciiTheme="majorHAnsi" w:hAnsiTheme="majorHAnsi" w:cs="Calibri"/>
          <w:color w:val="000000"/>
          <w:sz w:val="22"/>
          <w:szCs w:val="22"/>
        </w:rPr>
        <w:t>File Permissions &amp; Special Permissions.</w:t>
      </w:r>
    </w:p>
    <w:p w:rsidR="001436DE" w:rsidRPr="003B04DE" w:rsidRDefault="001436DE" w:rsidP="001436DE">
      <w:pPr>
        <w:pStyle w:val="NormalWeb"/>
        <w:numPr>
          <w:ilvl w:val="0"/>
          <w:numId w:val="18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3B04DE">
        <w:rPr>
          <w:rFonts w:asciiTheme="majorHAnsi" w:hAnsiTheme="majorHAnsi" w:cs="Calibri"/>
          <w:color w:val="000000"/>
          <w:sz w:val="22"/>
          <w:szCs w:val="22"/>
        </w:rPr>
        <w:t>NFS, NIS, SAMBA Configuration.</w:t>
      </w:r>
    </w:p>
    <w:p w:rsidR="001436DE" w:rsidRPr="003B04DE" w:rsidRDefault="001436DE" w:rsidP="001436DE">
      <w:pPr>
        <w:pStyle w:val="NormalWeb"/>
        <w:numPr>
          <w:ilvl w:val="0"/>
          <w:numId w:val="18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3B04DE">
        <w:rPr>
          <w:rFonts w:asciiTheme="majorHAnsi" w:hAnsiTheme="majorHAnsi" w:cs="Calibri"/>
          <w:color w:val="000000"/>
          <w:sz w:val="22"/>
          <w:szCs w:val="22"/>
        </w:rPr>
        <w:t xml:space="preserve">Apache, Tomcat   Configuration and </w:t>
      </w:r>
      <w:r w:rsidR="00C628BB" w:rsidRPr="003B04DE">
        <w:rPr>
          <w:rFonts w:asciiTheme="majorHAnsi" w:hAnsiTheme="majorHAnsi" w:cs="Calibri"/>
          <w:color w:val="000000"/>
          <w:sz w:val="22"/>
          <w:szCs w:val="22"/>
        </w:rPr>
        <w:t>integration.</w:t>
      </w:r>
    </w:p>
    <w:p w:rsidR="001436DE" w:rsidRPr="003B04DE" w:rsidRDefault="001436DE" w:rsidP="001436DE">
      <w:pPr>
        <w:pStyle w:val="NormalWeb"/>
        <w:numPr>
          <w:ilvl w:val="0"/>
          <w:numId w:val="19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3B04DE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 xml:space="preserve">Backup: File / Directory  level backups, </w:t>
      </w:r>
      <w:r w:rsidR="0097097E" w:rsidRPr="003B04DE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>snapshot</w:t>
      </w:r>
      <w:r w:rsidRPr="003B04DE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 xml:space="preserve"> based backups, </w:t>
      </w:r>
      <w:r w:rsidR="0097097E" w:rsidRPr="003B04DE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>sync</w:t>
      </w:r>
    </w:p>
    <w:p w:rsidR="001436DE" w:rsidRPr="003B04DE" w:rsidRDefault="001436DE" w:rsidP="001436DE">
      <w:pPr>
        <w:pStyle w:val="NormalWeb"/>
        <w:numPr>
          <w:ilvl w:val="0"/>
          <w:numId w:val="19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3B04DE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 xml:space="preserve">Tools: ssh,Sar, grep,  vi,  </w:t>
      </w:r>
      <w:r w:rsidR="00C628BB" w:rsidRPr="003B04DE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>net stat</w:t>
      </w:r>
      <w:r w:rsidRPr="003B04DE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>, iostat, iftop, lsof, PS, top.</w:t>
      </w:r>
    </w:p>
    <w:p w:rsidR="001436DE" w:rsidRPr="003B04DE" w:rsidRDefault="001436DE" w:rsidP="001436DE">
      <w:pPr>
        <w:pStyle w:val="NormalWeb"/>
        <w:numPr>
          <w:ilvl w:val="0"/>
          <w:numId w:val="19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555555"/>
          <w:sz w:val="19"/>
          <w:szCs w:val="19"/>
        </w:rPr>
        <w:t xml:space="preserve">Documentation knowledge, Creating Incident Reports, </w:t>
      </w:r>
    </w:p>
    <w:p w:rsidR="001436DE" w:rsidRPr="00DF0DE0" w:rsidRDefault="001436DE" w:rsidP="00DF0DE0">
      <w:pPr>
        <w:pStyle w:val="NormalWeb"/>
        <w:numPr>
          <w:ilvl w:val="0"/>
          <w:numId w:val="19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3B04DE">
        <w:rPr>
          <w:rFonts w:asciiTheme="majorHAnsi" w:hAnsiTheme="majorHAnsi"/>
          <w:sz w:val="22"/>
          <w:szCs w:val="22"/>
        </w:rPr>
        <w:t xml:space="preserve">Involved and </w:t>
      </w:r>
      <w:r w:rsidR="00C628BB" w:rsidRPr="003B04DE">
        <w:rPr>
          <w:rFonts w:asciiTheme="majorHAnsi" w:hAnsiTheme="majorHAnsi"/>
          <w:sz w:val="22"/>
          <w:szCs w:val="22"/>
        </w:rPr>
        <w:t xml:space="preserve">working </w:t>
      </w:r>
      <w:r w:rsidR="00A509B2" w:rsidRPr="003B04DE">
        <w:rPr>
          <w:rFonts w:asciiTheme="majorHAnsi" w:hAnsiTheme="majorHAnsi"/>
          <w:sz w:val="22"/>
          <w:szCs w:val="22"/>
        </w:rPr>
        <w:t>on Change</w:t>
      </w:r>
      <w:r w:rsidRPr="003B04DE">
        <w:rPr>
          <w:rFonts w:asciiTheme="majorHAnsi" w:hAnsiTheme="majorHAnsi"/>
          <w:sz w:val="22"/>
          <w:szCs w:val="22"/>
        </w:rPr>
        <w:t xml:space="preserve">, Problem, </w:t>
      </w:r>
      <w:r w:rsidR="00A509B2" w:rsidRPr="003B04DE">
        <w:rPr>
          <w:rFonts w:asciiTheme="majorHAnsi" w:hAnsiTheme="majorHAnsi"/>
          <w:sz w:val="22"/>
          <w:szCs w:val="22"/>
        </w:rPr>
        <w:t>incident Procedures</w:t>
      </w:r>
      <w:r w:rsidRPr="003B04DE">
        <w:rPr>
          <w:rFonts w:asciiTheme="majorHAnsi" w:hAnsiTheme="majorHAnsi"/>
          <w:sz w:val="22"/>
          <w:szCs w:val="22"/>
        </w:rPr>
        <w:t>.</w:t>
      </w:r>
    </w:p>
    <w:p w:rsidR="00DF0DE0" w:rsidRPr="00DF0DE0" w:rsidRDefault="00DF0DE0" w:rsidP="00DF0DE0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</w:p>
    <w:p w:rsidR="00500E3C" w:rsidRPr="003B04DE" w:rsidRDefault="007B3848" w:rsidP="00046187">
      <w:pPr>
        <w:pStyle w:val="ListParagraph"/>
        <w:spacing w:before="10" w:after="10"/>
        <w:ind w:left="0"/>
        <w:rPr>
          <w:rFonts w:ascii="Cambria" w:hAnsi="Cambria" w:cs="Calibri"/>
          <w:b/>
          <w:color w:val="000000"/>
        </w:rPr>
      </w:pPr>
      <w:r w:rsidRPr="003B04DE">
        <w:rPr>
          <w:rFonts w:ascii="Cambria" w:hAnsi="Cambria" w:cs="Calibri"/>
          <w:b/>
          <w:color w:val="000000"/>
        </w:rPr>
        <w:t>IGATE</w:t>
      </w:r>
      <w:r w:rsidR="000F41E0" w:rsidRPr="003B04DE">
        <w:rPr>
          <w:rFonts w:ascii="Cambria" w:hAnsi="Cambria" w:cs="Calibri"/>
          <w:b/>
          <w:color w:val="000000"/>
        </w:rPr>
        <w:t xml:space="preserve"> Global </w:t>
      </w:r>
      <w:r w:rsidR="00D65E6A" w:rsidRPr="003B04DE">
        <w:rPr>
          <w:rFonts w:ascii="Cambria" w:hAnsi="Cambria" w:cs="Calibri"/>
          <w:b/>
          <w:color w:val="000000"/>
        </w:rPr>
        <w:t xml:space="preserve">India, </w:t>
      </w:r>
    </w:p>
    <w:p w:rsidR="003E3C2F" w:rsidRPr="00D4080F" w:rsidRDefault="003E3C2F" w:rsidP="00046187">
      <w:pPr>
        <w:pStyle w:val="ListParagraph"/>
        <w:spacing w:before="10" w:after="10"/>
        <w:ind w:left="0"/>
        <w:rPr>
          <w:rFonts w:asciiTheme="majorHAnsi" w:hAnsiTheme="majorHAnsi"/>
        </w:rPr>
      </w:pPr>
      <w:r w:rsidRPr="003B04DE">
        <w:rPr>
          <w:rFonts w:asciiTheme="majorHAnsi" w:hAnsiTheme="majorHAnsi"/>
          <w:b/>
        </w:rPr>
        <w:t>Client</w:t>
      </w:r>
      <w:r w:rsidR="00D4080F">
        <w:rPr>
          <w:rFonts w:asciiTheme="majorHAnsi" w:hAnsiTheme="majorHAnsi"/>
        </w:rPr>
        <w:tab/>
        <w:t xml:space="preserve">: </w:t>
      </w:r>
      <w:r w:rsidR="00D4080F" w:rsidRPr="00D4080F">
        <w:rPr>
          <w:rFonts w:asciiTheme="majorHAnsi" w:hAnsiTheme="majorHAnsi"/>
        </w:rPr>
        <w:t xml:space="preserve">Castrol </w:t>
      </w:r>
      <w:r w:rsidR="00D4080F">
        <w:rPr>
          <w:rFonts w:asciiTheme="majorHAnsi" w:hAnsiTheme="majorHAnsi"/>
        </w:rPr>
        <w:t xml:space="preserve">Technology Center </w:t>
      </w:r>
      <w:r w:rsidR="00D4080F" w:rsidRPr="00D4080F">
        <w:rPr>
          <w:rFonts w:asciiTheme="majorHAnsi" w:hAnsiTheme="majorHAnsi"/>
        </w:rPr>
        <w:t xml:space="preserve">Wadala </w:t>
      </w:r>
      <w:r w:rsidRPr="00D4080F">
        <w:rPr>
          <w:rFonts w:asciiTheme="majorHAnsi" w:hAnsiTheme="majorHAnsi"/>
        </w:rPr>
        <w:t>Mumbai.</w:t>
      </w:r>
    </w:p>
    <w:p w:rsidR="00166E6A" w:rsidRPr="00DF0DE0" w:rsidRDefault="00D4080F" w:rsidP="00046187">
      <w:pPr>
        <w:pStyle w:val="ListParagraph"/>
        <w:spacing w:before="10" w:after="10"/>
        <w:ind w:left="0"/>
        <w:rPr>
          <w:rFonts w:asciiTheme="majorHAnsi" w:hAnsiTheme="majorHAnsi" w:cs="Calibri"/>
          <w:color w:val="000000"/>
        </w:rPr>
      </w:pPr>
      <w:r w:rsidRPr="003B04DE">
        <w:rPr>
          <w:rFonts w:asciiTheme="majorHAnsi" w:hAnsiTheme="majorHAnsi"/>
          <w:b/>
        </w:rPr>
        <w:t>Designation</w:t>
      </w:r>
      <w:r w:rsidRPr="003B04DE">
        <w:rPr>
          <w:rFonts w:asciiTheme="majorHAnsi" w:hAnsiTheme="majorHAnsi"/>
        </w:rPr>
        <w:t>: System</w:t>
      </w:r>
      <w:r w:rsidR="007B3848" w:rsidRPr="003B04DE">
        <w:rPr>
          <w:rFonts w:asciiTheme="majorHAnsi" w:hAnsiTheme="majorHAnsi" w:cs="Calibri"/>
          <w:color w:val="000000"/>
        </w:rPr>
        <w:t xml:space="preserve"> Support Engineer (Linux)</w:t>
      </w:r>
      <w:r w:rsidRPr="003B04DE">
        <w:rPr>
          <w:rFonts w:asciiTheme="majorHAnsi" w:hAnsiTheme="majorHAnsi" w:cs="Calibri"/>
          <w:color w:val="000000"/>
        </w:rPr>
        <w:t>, July</w:t>
      </w:r>
      <w:r w:rsidR="00242F3D" w:rsidRPr="003B04DE">
        <w:rPr>
          <w:rFonts w:asciiTheme="majorHAnsi" w:hAnsiTheme="majorHAnsi" w:cs="Calibri"/>
          <w:color w:val="000000"/>
        </w:rPr>
        <w:t xml:space="preserve"> </w:t>
      </w:r>
      <w:r>
        <w:rPr>
          <w:rFonts w:asciiTheme="majorHAnsi" w:hAnsiTheme="majorHAnsi" w:cs="Calibri"/>
          <w:color w:val="000000"/>
        </w:rPr>
        <w:t xml:space="preserve"> </w:t>
      </w:r>
      <w:r w:rsidR="001E05F5" w:rsidRPr="003B04DE">
        <w:rPr>
          <w:rFonts w:asciiTheme="majorHAnsi" w:hAnsiTheme="majorHAnsi" w:cs="Calibri"/>
          <w:color w:val="000000"/>
        </w:rPr>
        <w:t xml:space="preserve"> 201</w:t>
      </w:r>
      <w:r w:rsidR="0036055B" w:rsidRPr="003B04DE">
        <w:rPr>
          <w:rFonts w:asciiTheme="majorHAnsi" w:hAnsiTheme="majorHAnsi" w:cs="Calibri"/>
          <w:color w:val="000000"/>
        </w:rPr>
        <w:t>3</w:t>
      </w:r>
      <w:r w:rsidR="00E400C2">
        <w:rPr>
          <w:rFonts w:asciiTheme="majorHAnsi" w:hAnsiTheme="majorHAnsi" w:cs="Calibri"/>
          <w:color w:val="000000"/>
        </w:rPr>
        <w:t xml:space="preserve"> to Jan</w:t>
      </w:r>
      <w:r w:rsidR="00EF6DB4">
        <w:rPr>
          <w:rFonts w:asciiTheme="majorHAnsi" w:hAnsiTheme="majorHAnsi" w:cs="Calibri"/>
          <w:color w:val="000000"/>
        </w:rPr>
        <w:t xml:space="preserve"> 2015</w:t>
      </w:r>
    </w:p>
    <w:p w:rsidR="00A51C89" w:rsidRPr="00BF0D3D" w:rsidRDefault="00A51C89" w:rsidP="00046187">
      <w:pPr>
        <w:pStyle w:val="ListParagraph"/>
        <w:spacing w:before="10" w:after="10"/>
        <w:ind w:left="0"/>
        <w:rPr>
          <w:rFonts w:ascii="Cambria" w:hAnsi="Cambria"/>
          <w:b/>
          <w:u w:val="single"/>
        </w:rPr>
      </w:pPr>
      <w:r w:rsidRPr="00BF0D3D">
        <w:rPr>
          <w:rFonts w:ascii="Cambria" w:hAnsi="Cambria"/>
          <w:b/>
          <w:u w:val="single"/>
        </w:rPr>
        <w:t xml:space="preserve">Job </w:t>
      </w:r>
      <w:r w:rsidR="008C5583" w:rsidRPr="00BF0D3D">
        <w:rPr>
          <w:rFonts w:ascii="Cambria" w:hAnsi="Cambria"/>
          <w:b/>
          <w:u w:val="single"/>
        </w:rPr>
        <w:t>Responsibility</w:t>
      </w:r>
      <w:r w:rsidRPr="00BF0D3D">
        <w:rPr>
          <w:rFonts w:ascii="Cambria" w:hAnsi="Cambria"/>
          <w:b/>
          <w:u w:val="single"/>
        </w:rPr>
        <w:t xml:space="preserve"> </w:t>
      </w:r>
    </w:p>
    <w:p w:rsidR="00DF0DE0" w:rsidRPr="00DF0DE0" w:rsidRDefault="00E86468" w:rsidP="00DF0DE0">
      <w:pPr>
        <w:numPr>
          <w:ilvl w:val="0"/>
          <w:numId w:val="18"/>
        </w:numPr>
        <w:spacing w:line="360" w:lineRule="auto"/>
        <w:rPr>
          <w:rFonts w:ascii="Cambria" w:hAnsi="Cambria"/>
          <w:sz w:val="22"/>
          <w:szCs w:val="22"/>
        </w:rPr>
      </w:pPr>
      <w:r w:rsidRPr="003B04DE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 xml:space="preserve">Following and Working </w:t>
      </w:r>
      <w:r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 xml:space="preserve">in </w:t>
      </w:r>
      <w:r>
        <w:rPr>
          <w:rFonts w:ascii="Cambria" w:hAnsi="Cambria"/>
          <w:sz w:val="22"/>
          <w:szCs w:val="22"/>
        </w:rPr>
        <w:t xml:space="preserve">ITIL Based business Framework and </w:t>
      </w:r>
      <w:r w:rsidRPr="003B04DE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>Office Safety HSSE rules</w:t>
      </w:r>
    </w:p>
    <w:p w:rsidR="00252478" w:rsidRPr="003B04DE" w:rsidRDefault="00252478" w:rsidP="00252478">
      <w:pPr>
        <w:pStyle w:val="NormalWeb"/>
        <w:numPr>
          <w:ilvl w:val="0"/>
          <w:numId w:val="18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3B04DE">
        <w:rPr>
          <w:rFonts w:asciiTheme="majorHAnsi" w:hAnsiTheme="majorHAnsi" w:cs="Calibri"/>
          <w:color w:val="000000"/>
          <w:sz w:val="22"/>
          <w:szCs w:val="22"/>
        </w:rPr>
        <w:t>Installation and configuration of REDHAT Linux, Centos on systems.</w:t>
      </w:r>
    </w:p>
    <w:p w:rsidR="002B02A2" w:rsidRPr="003B04DE" w:rsidRDefault="002B02A2" w:rsidP="002916CF">
      <w:pPr>
        <w:widowControl w:val="0"/>
        <w:numPr>
          <w:ilvl w:val="0"/>
          <w:numId w:val="18"/>
        </w:numPr>
        <w:tabs>
          <w:tab w:val="left" w:pos="720"/>
        </w:tabs>
        <w:suppressAutoHyphens/>
        <w:autoSpaceDE w:val="0"/>
        <w:spacing w:line="276" w:lineRule="auto"/>
        <w:rPr>
          <w:rFonts w:asciiTheme="majorHAnsi" w:hAnsiTheme="majorHAnsi"/>
          <w:sz w:val="22"/>
          <w:szCs w:val="22"/>
        </w:rPr>
      </w:pPr>
      <w:r w:rsidRPr="003B04DE">
        <w:rPr>
          <w:rFonts w:asciiTheme="majorHAnsi" w:hAnsiTheme="majorHAnsi"/>
          <w:sz w:val="22"/>
          <w:szCs w:val="22"/>
        </w:rPr>
        <w:t xml:space="preserve">Install </w:t>
      </w:r>
      <w:r w:rsidR="008D067E" w:rsidRPr="003B04DE">
        <w:rPr>
          <w:rFonts w:asciiTheme="majorHAnsi" w:hAnsiTheme="majorHAnsi"/>
          <w:sz w:val="22"/>
          <w:szCs w:val="22"/>
        </w:rPr>
        <w:t>software’s</w:t>
      </w:r>
      <w:r w:rsidRPr="003B04DE">
        <w:rPr>
          <w:rFonts w:asciiTheme="majorHAnsi" w:hAnsiTheme="majorHAnsi"/>
          <w:sz w:val="22"/>
          <w:szCs w:val="22"/>
        </w:rPr>
        <w:t>, manage file syst</w:t>
      </w:r>
      <w:r w:rsidR="00AA1438" w:rsidRPr="003B04DE">
        <w:rPr>
          <w:rFonts w:asciiTheme="majorHAnsi" w:hAnsiTheme="majorHAnsi"/>
          <w:sz w:val="22"/>
          <w:szCs w:val="22"/>
        </w:rPr>
        <w:t xml:space="preserve">ems, monitor performance </w:t>
      </w:r>
      <w:r w:rsidR="0037727D" w:rsidRPr="003B04DE">
        <w:rPr>
          <w:rFonts w:asciiTheme="majorHAnsi" w:hAnsiTheme="majorHAnsi"/>
          <w:sz w:val="22"/>
          <w:szCs w:val="22"/>
        </w:rPr>
        <w:t>and troubleshoot</w:t>
      </w:r>
      <w:r w:rsidRPr="003B04DE">
        <w:rPr>
          <w:rFonts w:asciiTheme="majorHAnsi" w:hAnsiTheme="majorHAnsi"/>
          <w:sz w:val="22"/>
          <w:szCs w:val="22"/>
        </w:rPr>
        <w:t xml:space="preserve"> alerts from the monitoring tools.</w:t>
      </w:r>
    </w:p>
    <w:p w:rsidR="002B02A2" w:rsidRPr="003B04DE" w:rsidRDefault="002B02A2" w:rsidP="008B472E">
      <w:pPr>
        <w:widowControl w:val="0"/>
        <w:numPr>
          <w:ilvl w:val="0"/>
          <w:numId w:val="18"/>
        </w:numPr>
        <w:tabs>
          <w:tab w:val="left" w:pos="720"/>
        </w:tabs>
        <w:suppressAutoHyphens/>
        <w:autoSpaceDE w:val="0"/>
        <w:spacing w:line="276" w:lineRule="auto"/>
        <w:rPr>
          <w:rFonts w:asciiTheme="majorHAnsi" w:hAnsiTheme="majorHAnsi"/>
          <w:sz w:val="22"/>
          <w:szCs w:val="22"/>
        </w:rPr>
      </w:pPr>
      <w:r w:rsidRPr="003B04DE">
        <w:rPr>
          <w:rFonts w:asciiTheme="majorHAnsi" w:hAnsiTheme="majorHAnsi"/>
          <w:sz w:val="22"/>
          <w:szCs w:val="22"/>
        </w:rPr>
        <w:t>Responsibilities for all aspects of Linux administration including monitoring, backup and performance management and any project related activities</w:t>
      </w:r>
      <w:r w:rsidR="008B472E" w:rsidRPr="003B04DE">
        <w:rPr>
          <w:rFonts w:asciiTheme="majorHAnsi" w:hAnsiTheme="majorHAnsi"/>
          <w:sz w:val="22"/>
          <w:szCs w:val="22"/>
        </w:rPr>
        <w:t>.</w:t>
      </w:r>
    </w:p>
    <w:p w:rsidR="002B02A2" w:rsidRPr="003B04DE" w:rsidRDefault="002B02A2" w:rsidP="00046187">
      <w:pPr>
        <w:widowControl w:val="0"/>
        <w:numPr>
          <w:ilvl w:val="0"/>
          <w:numId w:val="18"/>
        </w:numPr>
        <w:tabs>
          <w:tab w:val="left" w:pos="720"/>
        </w:tabs>
        <w:suppressAutoHyphens/>
        <w:autoSpaceDE w:val="0"/>
        <w:spacing w:line="276" w:lineRule="auto"/>
        <w:rPr>
          <w:rFonts w:asciiTheme="majorHAnsi" w:hAnsiTheme="majorHAnsi"/>
          <w:sz w:val="22"/>
          <w:szCs w:val="22"/>
        </w:rPr>
      </w:pPr>
      <w:r w:rsidRPr="003B04DE">
        <w:rPr>
          <w:rFonts w:asciiTheme="majorHAnsi" w:hAnsiTheme="majorHAnsi"/>
          <w:sz w:val="22"/>
          <w:szCs w:val="22"/>
        </w:rPr>
        <w:t>Ha</w:t>
      </w:r>
      <w:r w:rsidR="00F67925" w:rsidRPr="003B04DE">
        <w:rPr>
          <w:rFonts w:asciiTheme="majorHAnsi" w:hAnsiTheme="majorHAnsi"/>
          <w:sz w:val="22"/>
          <w:szCs w:val="22"/>
        </w:rPr>
        <w:t xml:space="preserve">rdware /software configuration </w:t>
      </w:r>
      <w:r w:rsidRPr="003B04DE">
        <w:rPr>
          <w:rFonts w:asciiTheme="majorHAnsi" w:hAnsiTheme="majorHAnsi"/>
          <w:sz w:val="22"/>
          <w:szCs w:val="22"/>
        </w:rPr>
        <w:t>and management</w:t>
      </w:r>
      <w:r w:rsidR="008B472E" w:rsidRPr="003B04DE">
        <w:rPr>
          <w:rFonts w:asciiTheme="majorHAnsi" w:hAnsiTheme="majorHAnsi"/>
          <w:sz w:val="22"/>
          <w:szCs w:val="22"/>
        </w:rPr>
        <w:t>.</w:t>
      </w:r>
    </w:p>
    <w:p w:rsidR="00D65E6A" w:rsidRPr="003B04DE" w:rsidRDefault="00D65E6A" w:rsidP="00046187">
      <w:pPr>
        <w:pStyle w:val="NormalWeb"/>
        <w:numPr>
          <w:ilvl w:val="0"/>
          <w:numId w:val="18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3B04DE">
        <w:rPr>
          <w:rFonts w:asciiTheme="majorHAnsi" w:hAnsiTheme="majorHAnsi" w:cs="Calibri"/>
          <w:color w:val="000000"/>
          <w:sz w:val="22"/>
          <w:szCs w:val="22"/>
        </w:rPr>
        <w:t>Installation and configuration of FTP, SSH, CRONJOB.</w:t>
      </w:r>
    </w:p>
    <w:p w:rsidR="008B472E" w:rsidRPr="003B04DE" w:rsidRDefault="008B472E" w:rsidP="00046187">
      <w:pPr>
        <w:pStyle w:val="NormalWeb"/>
        <w:numPr>
          <w:ilvl w:val="0"/>
          <w:numId w:val="18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3B04DE">
        <w:rPr>
          <w:rFonts w:asciiTheme="majorHAnsi" w:hAnsiTheme="majorHAnsi" w:cs="Calibri"/>
          <w:color w:val="000000"/>
          <w:sz w:val="22"/>
          <w:szCs w:val="22"/>
        </w:rPr>
        <w:t>LVM Configuration and Manage.</w:t>
      </w:r>
    </w:p>
    <w:p w:rsidR="00D65E6A" w:rsidRPr="003B04DE" w:rsidRDefault="008B472E" w:rsidP="00046187">
      <w:pPr>
        <w:pStyle w:val="NormalWeb"/>
        <w:numPr>
          <w:ilvl w:val="0"/>
          <w:numId w:val="18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3B04DE">
        <w:rPr>
          <w:rFonts w:asciiTheme="majorHAnsi" w:hAnsiTheme="majorHAnsi" w:cs="Calibri"/>
          <w:color w:val="000000"/>
          <w:sz w:val="22"/>
          <w:szCs w:val="22"/>
        </w:rPr>
        <w:t>Disk Quota Configure and Manage.</w:t>
      </w:r>
    </w:p>
    <w:p w:rsidR="00D65E6A" w:rsidRPr="003B04DE" w:rsidRDefault="00D65E6A" w:rsidP="00046187">
      <w:pPr>
        <w:pStyle w:val="NormalWeb"/>
        <w:numPr>
          <w:ilvl w:val="0"/>
          <w:numId w:val="18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3B04DE">
        <w:rPr>
          <w:rFonts w:asciiTheme="majorHAnsi" w:hAnsiTheme="majorHAnsi" w:cs="Calibri"/>
          <w:color w:val="000000"/>
          <w:sz w:val="22"/>
          <w:szCs w:val="22"/>
        </w:rPr>
        <w:t>User &amp; Group Administration.</w:t>
      </w:r>
    </w:p>
    <w:p w:rsidR="00D65E6A" w:rsidRPr="003B04DE" w:rsidRDefault="005B3BBD" w:rsidP="00046187">
      <w:pPr>
        <w:pStyle w:val="NormalWeb"/>
        <w:numPr>
          <w:ilvl w:val="0"/>
          <w:numId w:val="18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3B04DE">
        <w:rPr>
          <w:rFonts w:asciiTheme="majorHAnsi" w:hAnsiTheme="majorHAnsi" w:cs="Calibri"/>
          <w:color w:val="000000"/>
          <w:sz w:val="22"/>
          <w:szCs w:val="22"/>
        </w:rPr>
        <w:t>RPM</w:t>
      </w:r>
      <w:r w:rsidR="00D545B2" w:rsidRPr="003B04DE">
        <w:rPr>
          <w:rFonts w:asciiTheme="majorHAnsi" w:hAnsiTheme="majorHAnsi" w:cs="Calibri"/>
          <w:color w:val="000000"/>
          <w:sz w:val="22"/>
          <w:szCs w:val="22"/>
        </w:rPr>
        <w:t>’s</w:t>
      </w:r>
      <w:r w:rsidRPr="003B04DE">
        <w:rPr>
          <w:rFonts w:asciiTheme="majorHAnsi" w:hAnsiTheme="majorHAnsi" w:cs="Calibri"/>
          <w:color w:val="000000"/>
          <w:sz w:val="22"/>
          <w:szCs w:val="22"/>
        </w:rPr>
        <w:t xml:space="preserve"> Installation</w:t>
      </w:r>
      <w:r w:rsidR="00D65E6A" w:rsidRPr="003B04DE">
        <w:rPr>
          <w:rFonts w:asciiTheme="majorHAnsi" w:hAnsiTheme="majorHAnsi" w:cs="Calibri"/>
          <w:color w:val="000000"/>
          <w:sz w:val="22"/>
          <w:szCs w:val="22"/>
        </w:rPr>
        <w:t>.</w:t>
      </w:r>
    </w:p>
    <w:p w:rsidR="00257B8C" w:rsidRPr="003B04DE" w:rsidRDefault="00257B8C" w:rsidP="00046187">
      <w:pPr>
        <w:pStyle w:val="NormalWeb"/>
        <w:numPr>
          <w:ilvl w:val="0"/>
          <w:numId w:val="18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3B04DE">
        <w:rPr>
          <w:rFonts w:asciiTheme="majorHAnsi" w:hAnsiTheme="majorHAnsi" w:cs="Calibri"/>
          <w:color w:val="000000"/>
          <w:sz w:val="22"/>
          <w:szCs w:val="22"/>
        </w:rPr>
        <w:t>Yum Package installation.</w:t>
      </w:r>
    </w:p>
    <w:p w:rsidR="00D65E6A" w:rsidRPr="003B04DE" w:rsidRDefault="00D65E6A" w:rsidP="00046187">
      <w:pPr>
        <w:pStyle w:val="NormalWeb"/>
        <w:numPr>
          <w:ilvl w:val="0"/>
          <w:numId w:val="18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3B04DE">
        <w:rPr>
          <w:rFonts w:asciiTheme="majorHAnsi" w:hAnsiTheme="majorHAnsi" w:cs="Calibri"/>
          <w:color w:val="000000"/>
          <w:sz w:val="22"/>
          <w:szCs w:val="22"/>
        </w:rPr>
        <w:t xml:space="preserve">File Permissions &amp; Special </w:t>
      </w:r>
      <w:r w:rsidR="005B3BBD" w:rsidRPr="003B04DE">
        <w:rPr>
          <w:rFonts w:asciiTheme="majorHAnsi" w:hAnsiTheme="majorHAnsi" w:cs="Calibri"/>
          <w:color w:val="000000"/>
          <w:sz w:val="22"/>
          <w:szCs w:val="22"/>
        </w:rPr>
        <w:t>Permissions.</w:t>
      </w:r>
    </w:p>
    <w:p w:rsidR="00A60AFA" w:rsidRPr="003B04DE" w:rsidRDefault="00A60AFA" w:rsidP="00A60AFA">
      <w:pPr>
        <w:pStyle w:val="NormalWeb"/>
        <w:numPr>
          <w:ilvl w:val="0"/>
          <w:numId w:val="18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3B04DE">
        <w:rPr>
          <w:rFonts w:asciiTheme="majorHAnsi" w:hAnsiTheme="majorHAnsi" w:cs="Calibri"/>
          <w:color w:val="000000"/>
          <w:sz w:val="22"/>
          <w:szCs w:val="22"/>
        </w:rPr>
        <w:t xml:space="preserve">NFS, </w:t>
      </w:r>
      <w:r w:rsidR="00A665EA" w:rsidRPr="003B04DE">
        <w:rPr>
          <w:rFonts w:asciiTheme="majorHAnsi" w:hAnsiTheme="majorHAnsi" w:cs="Calibri"/>
          <w:color w:val="000000"/>
          <w:sz w:val="22"/>
          <w:szCs w:val="22"/>
        </w:rPr>
        <w:t>NIS,</w:t>
      </w:r>
      <w:r w:rsidR="007B40F6" w:rsidRPr="003B04DE">
        <w:rPr>
          <w:rFonts w:asciiTheme="majorHAnsi" w:hAnsiTheme="majorHAnsi" w:cs="Calibri"/>
          <w:color w:val="000000"/>
          <w:sz w:val="22"/>
          <w:szCs w:val="22"/>
        </w:rPr>
        <w:t xml:space="preserve"> </w:t>
      </w:r>
      <w:r w:rsidRPr="003B04DE">
        <w:rPr>
          <w:rFonts w:asciiTheme="majorHAnsi" w:hAnsiTheme="majorHAnsi" w:cs="Calibri"/>
          <w:color w:val="000000"/>
          <w:sz w:val="22"/>
          <w:szCs w:val="22"/>
        </w:rPr>
        <w:t>SAMBA Configuration.</w:t>
      </w:r>
    </w:p>
    <w:p w:rsidR="00737A35" w:rsidRPr="003B04DE" w:rsidRDefault="002916CF" w:rsidP="00A60AFA">
      <w:pPr>
        <w:pStyle w:val="NormalWeb"/>
        <w:numPr>
          <w:ilvl w:val="0"/>
          <w:numId w:val="18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3B04DE">
        <w:rPr>
          <w:rFonts w:asciiTheme="majorHAnsi" w:hAnsiTheme="majorHAnsi" w:cs="Calibri"/>
          <w:color w:val="000000"/>
          <w:sz w:val="22"/>
          <w:szCs w:val="22"/>
        </w:rPr>
        <w:t xml:space="preserve"> </w:t>
      </w:r>
      <w:r w:rsidR="00A665EA" w:rsidRPr="003B04DE">
        <w:rPr>
          <w:rFonts w:asciiTheme="majorHAnsi" w:hAnsiTheme="majorHAnsi" w:cs="Calibri"/>
          <w:color w:val="000000"/>
          <w:sz w:val="22"/>
          <w:szCs w:val="22"/>
        </w:rPr>
        <w:t xml:space="preserve">Apache, </w:t>
      </w:r>
      <w:r w:rsidR="00BA2F73" w:rsidRPr="003B04DE">
        <w:rPr>
          <w:rFonts w:asciiTheme="majorHAnsi" w:hAnsiTheme="majorHAnsi" w:cs="Calibri"/>
          <w:color w:val="000000"/>
          <w:sz w:val="22"/>
          <w:szCs w:val="22"/>
        </w:rPr>
        <w:t xml:space="preserve">Tomcat </w:t>
      </w:r>
      <w:r w:rsidR="00A665EA" w:rsidRPr="003B04DE">
        <w:rPr>
          <w:rFonts w:asciiTheme="majorHAnsi" w:hAnsiTheme="majorHAnsi" w:cs="Calibri"/>
          <w:color w:val="000000"/>
          <w:sz w:val="22"/>
          <w:szCs w:val="22"/>
        </w:rPr>
        <w:t xml:space="preserve"> </w:t>
      </w:r>
      <w:r w:rsidRPr="003B04DE">
        <w:rPr>
          <w:rFonts w:asciiTheme="majorHAnsi" w:hAnsiTheme="majorHAnsi" w:cs="Calibri"/>
          <w:color w:val="000000"/>
          <w:sz w:val="22"/>
          <w:szCs w:val="22"/>
        </w:rPr>
        <w:t xml:space="preserve"> </w:t>
      </w:r>
      <w:r w:rsidR="0057516E" w:rsidRPr="003B04DE">
        <w:rPr>
          <w:rFonts w:asciiTheme="majorHAnsi" w:hAnsiTheme="majorHAnsi" w:cs="Calibri"/>
          <w:color w:val="000000"/>
          <w:sz w:val="22"/>
          <w:szCs w:val="22"/>
        </w:rPr>
        <w:t>Configuration</w:t>
      </w:r>
      <w:r w:rsidR="00A60AFA" w:rsidRPr="003B04DE">
        <w:rPr>
          <w:rFonts w:asciiTheme="majorHAnsi" w:hAnsiTheme="majorHAnsi" w:cs="Calibri"/>
          <w:color w:val="000000"/>
          <w:sz w:val="22"/>
          <w:szCs w:val="22"/>
        </w:rPr>
        <w:t xml:space="preserve"> and </w:t>
      </w:r>
      <w:r w:rsidR="00B15B4A" w:rsidRPr="003B04DE">
        <w:rPr>
          <w:rFonts w:asciiTheme="majorHAnsi" w:hAnsiTheme="majorHAnsi" w:cs="Calibri"/>
          <w:color w:val="000000"/>
          <w:sz w:val="22"/>
          <w:szCs w:val="22"/>
        </w:rPr>
        <w:t>integration.</w:t>
      </w:r>
    </w:p>
    <w:p w:rsidR="00252478" w:rsidRPr="003B04DE" w:rsidRDefault="00BA2F73" w:rsidP="00046187">
      <w:pPr>
        <w:pStyle w:val="NormalWeb"/>
        <w:numPr>
          <w:ilvl w:val="0"/>
          <w:numId w:val="19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3B04DE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 xml:space="preserve"> Backup: File / Directory </w:t>
      </w:r>
      <w:r w:rsidR="00737A35" w:rsidRPr="003B04DE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 xml:space="preserve"> level backups,</w:t>
      </w:r>
      <w:r w:rsidR="0057516E" w:rsidRPr="003B04DE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 xml:space="preserve"> </w:t>
      </w:r>
      <w:r w:rsidR="00520070" w:rsidRPr="003B04DE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>rnapshot based backups, rsync</w:t>
      </w:r>
    </w:p>
    <w:p w:rsidR="00FC5898" w:rsidRPr="00E86468" w:rsidRDefault="00737A35" w:rsidP="00E86468">
      <w:pPr>
        <w:pStyle w:val="NormalWeb"/>
        <w:numPr>
          <w:ilvl w:val="0"/>
          <w:numId w:val="19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3B04DE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>Tools: ssh</w:t>
      </w:r>
      <w:r w:rsidR="00257B8C" w:rsidRPr="003B04DE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>,Sar</w:t>
      </w:r>
      <w:r w:rsidRPr="003B04DE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>, grep,  vi,  netstat, iostat</w:t>
      </w:r>
      <w:r w:rsidR="00252478" w:rsidRPr="003B04DE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>, iftop, lsof,</w:t>
      </w:r>
      <w:r w:rsidR="00257B8C" w:rsidRPr="003B04DE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 xml:space="preserve"> </w:t>
      </w:r>
      <w:r w:rsidR="00252478" w:rsidRPr="003B04DE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>PS</w:t>
      </w:r>
      <w:r w:rsidR="00257B8C" w:rsidRPr="003B04DE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>, top.</w:t>
      </w:r>
    </w:p>
    <w:p w:rsidR="00AF69E7" w:rsidRPr="00B36659" w:rsidRDefault="00AF69E7" w:rsidP="00D545B2">
      <w:pPr>
        <w:pStyle w:val="NormalWeb"/>
        <w:numPr>
          <w:ilvl w:val="0"/>
          <w:numId w:val="19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="Arial"/>
          <w:sz w:val="22"/>
          <w:szCs w:val="22"/>
        </w:rPr>
      </w:pPr>
      <w:r w:rsidRPr="00B36659">
        <w:rPr>
          <w:rFonts w:asciiTheme="majorHAnsi" w:hAnsiTheme="majorHAnsi" w:cs="Arial"/>
          <w:bCs/>
          <w:sz w:val="22"/>
          <w:szCs w:val="22"/>
        </w:rPr>
        <w:t>Documentation knowle</w:t>
      </w:r>
      <w:r w:rsidR="001770DC">
        <w:rPr>
          <w:rFonts w:asciiTheme="majorHAnsi" w:hAnsiTheme="majorHAnsi" w:cs="Arial"/>
          <w:bCs/>
          <w:sz w:val="22"/>
          <w:szCs w:val="22"/>
        </w:rPr>
        <w:t>dge, Creating Incident Reports.</w:t>
      </w:r>
    </w:p>
    <w:p w:rsidR="00311A6A" w:rsidRPr="00471103" w:rsidRDefault="00311A6A" w:rsidP="00471103">
      <w:pPr>
        <w:pStyle w:val="NormalWeb"/>
        <w:numPr>
          <w:ilvl w:val="0"/>
          <w:numId w:val="19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3B04DE">
        <w:rPr>
          <w:rFonts w:asciiTheme="majorHAnsi" w:hAnsiTheme="majorHAnsi"/>
          <w:sz w:val="22"/>
          <w:szCs w:val="22"/>
        </w:rPr>
        <w:t xml:space="preserve">Involved and </w:t>
      </w:r>
      <w:r w:rsidR="00471103" w:rsidRPr="003B04DE">
        <w:rPr>
          <w:rFonts w:asciiTheme="majorHAnsi" w:hAnsiTheme="majorHAnsi"/>
          <w:sz w:val="22"/>
          <w:szCs w:val="22"/>
        </w:rPr>
        <w:t xml:space="preserve">working </w:t>
      </w:r>
      <w:r w:rsidR="002172E9" w:rsidRPr="003B04DE">
        <w:rPr>
          <w:rFonts w:asciiTheme="majorHAnsi" w:hAnsiTheme="majorHAnsi"/>
          <w:sz w:val="22"/>
          <w:szCs w:val="22"/>
        </w:rPr>
        <w:t xml:space="preserve">on </w:t>
      </w:r>
      <w:r w:rsidR="002172E9" w:rsidRPr="00471103">
        <w:rPr>
          <w:rFonts w:asciiTheme="majorHAnsi" w:hAnsiTheme="majorHAnsi"/>
          <w:sz w:val="22"/>
          <w:szCs w:val="22"/>
        </w:rPr>
        <w:t>Change</w:t>
      </w:r>
      <w:r w:rsidR="002172E9">
        <w:rPr>
          <w:rFonts w:asciiTheme="majorHAnsi" w:hAnsiTheme="majorHAnsi"/>
          <w:sz w:val="22"/>
          <w:szCs w:val="22"/>
        </w:rPr>
        <w:t xml:space="preserve">, Problem, incident </w:t>
      </w:r>
      <w:r w:rsidRPr="00471103">
        <w:rPr>
          <w:rFonts w:asciiTheme="majorHAnsi" w:hAnsiTheme="majorHAnsi"/>
          <w:sz w:val="22"/>
          <w:szCs w:val="22"/>
        </w:rPr>
        <w:t>Procedures.</w:t>
      </w:r>
    </w:p>
    <w:p w:rsidR="00190C7E" w:rsidRDefault="00190C7E" w:rsidP="00D93BFA">
      <w:pPr>
        <w:spacing w:before="10" w:after="10"/>
        <w:rPr>
          <w:rFonts w:asciiTheme="majorHAnsi" w:hAnsiTheme="majorHAnsi" w:cs="Calibri"/>
          <w:b/>
          <w:color w:val="000000"/>
          <w:sz w:val="22"/>
          <w:szCs w:val="22"/>
        </w:rPr>
      </w:pPr>
    </w:p>
    <w:p w:rsidR="002172E9" w:rsidRDefault="002172E9" w:rsidP="00D93BFA">
      <w:pPr>
        <w:spacing w:before="10" w:after="10"/>
        <w:rPr>
          <w:rFonts w:asciiTheme="majorHAnsi" w:hAnsiTheme="majorHAnsi" w:cs="Calibri"/>
          <w:b/>
          <w:color w:val="000000"/>
          <w:sz w:val="22"/>
          <w:szCs w:val="22"/>
        </w:rPr>
      </w:pPr>
    </w:p>
    <w:p w:rsidR="002172E9" w:rsidRDefault="002172E9" w:rsidP="00D93BFA">
      <w:pPr>
        <w:spacing w:before="10" w:after="10"/>
        <w:rPr>
          <w:rFonts w:asciiTheme="majorHAnsi" w:hAnsiTheme="majorHAnsi" w:cs="Calibri"/>
          <w:b/>
          <w:color w:val="000000"/>
          <w:sz w:val="22"/>
          <w:szCs w:val="22"/>
        </w:rPr>
      </w:pPr>
    </w:p>
    <w:p w:rsidR="00881032" w:rsidRPr="003B04DE" w:rsidRDefault="00881032" w:rsidP="00D93BFA">
      <w:pPr>
        <w:spacing w:before="10" w:after="10"/>
        <w:rPr>
          <w:rFonts w:asciiTheme="majorHAnsi" w:hAnsiTheme="majorHAnsi" w:cs="Calibri"/>
          <w:color w:val="000000"/>
          <w:sz w:val="22"/>
          <w:szCs w:val="22"/>
        </w:rPr>
      </w:pPr>
      <w:r w:rsidRPr="003B04DE">
        <w:rPr>
          <w:rFonts w:asciiTheme="majorHAnsi" w:hAnsiTheme="majorHAnsi" w:cs="Calibri"/>
          <w:b/>
          <w:color w:val="000000"/>
          <w:sz w:val="22"/>
          <w:szCs w:val="22"/>
        </w:rPr>
        <w:t>IGATE Global Andheri India</w:t>
      </w:r>
    </w:p>
    <w:p w:rsidR="00502579" w:rsidRPr="003B04DE" w:rsidRDefault="00467661" w:rsidP="00D93BFA">
      <w:pPr>
        <w:spacing w:before="10" w:after="10"/>
        <w:rPr>
          <w:rFonts w:asciiTheme="majorHAnsi" w:hAnsiTheme="majorHAnsi"/>
          <w:sz w:val="22"/>
          <w:szCs w:val="22"/>
        </w:rPr>
      </w:pPr>
      <w:r w:rsidRPr="003B04DE">
        <w:rPr>
          <w:rFonts w:asciiTheme="majorHAnsi" w:hAnsiTheme="majorHAnsi"/>
          <w:b/>
          <w:sz w:val="22"/>
          <w:szCs w:val="22"/>
        </w:rPr>
        <w:t>Client</w:t>
      </w:r>
      <w:r w:rsidR="008D067E" w:rsidRPr="003B04DE">
        <w:rPr>
          <w:rFonts w:asciiTheme="majorHAnsi" w:hAnsiTheme="majorHAnsi"/>
          <w:sz w:val="22"/>
          <w:szCs w:val="22"/>
        </w:rPr>
        <w:tab/>
        <w:t>: Castrol India Limited, Andheri</w:t>
      </w:r>
      <w:r w:rsidRPr="003B04DE">
        <w:rPr>
          <w:rFonts w:asciiTheme="majorHAnsi" w:hAnsiTheme="majorHAnsi"/>
          <w:sz w:val="22"/>
          <w:szCs w:val="22"/>
        </w:rPr>
        <w:t xml:space="preserve"> Mumbai</w:t>
      </w:r>
    </w:p>
    <w:p w:rsidR="00881032" w:rsidRPr="003B04DE" w:rsidRDefault="00881032" w:rsidP="00D93BFA">
      <w:pPr>
        <w:spacing w:before="10" w:after="10"/>
        <w:rPr>
          <w:rFonts w:asciiTheme="majorHAnsi" w:hAnsiTheme="majorHAnsi" w:cs="Calibri"/>
          <w:color w:val="000000"/>
          <w:sz w:val="22"/>
          <w:szCs w:val="22"/>
        </w:rPr>
      </w:pPr>
      <w:r w:rsidRPr="003B04DE">
        <w:rPr>
          <w:rFonts w:asciiTheme="majorHAnsi" w:hAnsiTheme="majorHAnsi"/>
          <w:b/>
          <w:sz w:val="22"/>
          <w:szCs w:val="22"/>
        </w:rPr>
        <w:t>Designation</w:t>
      </w:r>
      <w:r w:rsidRPr="003B04DE">
        <w:rPr>
          <w:rFonts w:asciiTheme="majorHAnsi" w:hAnsiTheme="majorHAnsi"/>
          <w:sz w:val="22"/>
          <w:szCs w:val="22"/>
        </w:rPr>
        <w:t xml:space="preserve"> :</w:t>
      </w:r>
      <w:r w:rsidR="00A665EA" w:rsidRPr="003B04DE">
        <w:rPr>
          <w:rFonts w:asciiTheme="majorHAnsi" w:hAnsiTheme="majorHAnsi"/>
          <w:sz w:val="22"/>
          <w:szCs w:val="22"/>
        </w:rPr>
        <w:t xml:space="preserve"> </w:t>
      </w:r>
      <w:r w:rsidRPr="003B04DE">
        <w:rPr>
          <w:rFonts w:asciiTheme="majorHAnsi" w:hAnsiTheme="majorHAnsi" w:cs="Calibri"/>
          <w:color w:val="000000"/>
          <w:sz w:val="22"/>
          <w:szCs w:val="22"/>
        </w:rPr>
        <w:t xml:space="preserve">Support Engineer (Windows), Aug 2011 to </w:t>
      </w:r>
      <w:r w:rsidR="002916CF" w:rsidRPr="003B04DE">
        <w:rPr>
          <w:rFonts w:asciiTheme="majorHAnsi" w:hAnsiTheme="majorHAnsi" w:cs="Calibri"/>
          <w:color w:val="000000"/>
          <w:sz w:val="22"/>
          <w:szCs w:val="22"/>
        </w:rPr>
        <w:t>July</w:t>
      </w:r>
      <w:r w:rsidRPr="003B04DE">
        <w:rPr>
          <w:rFonts w:asciiTheme="majorHAnsi" w:hAnsiTheme="majorHAnsi" w:cs="Calibri"/>
          <w:color w:val="000000"/>
          <w:sz w:val="22"/>
          <w:szCs w:val="22"/>
        </w:rPr>
        <w:t xml:space="preserve"> 2013</w:t>
      </w:r>
    </w:p>
    <w:p w:rsidR="00502579" w:rsidRPr="002A7C65" w:rsidRDefault="00502579" w:rsidP="002A7C65">
      <w:pPr>
        <w:spacing w:before="10" w:after="10"/>
        <w:rPr>
          <w:rFonts w:asciiTheme="majorHAnsi" w:hAnsiTheme="majorHAnsi" w:cs="Calibri"/>
          <w:color w:val="000000"/>
        </w:rPr>
      </w:pPr>
    </w:p>
    <w:p w:rsidR="005332B6" w:rsidRPr="002A7C65" w:rsidRDefault="00881032" w:rsidP="00881032">
      <w:pPr>
        <w:spacing w:line="276" w:lineRule="auto"/>
        <w:rPr>
          <w:rFonts w:asciiTheme="majorHAnsi" w:hAnsiTheme="majorHAnsi"/>
          <w:b/>
          <w:sz w:val="22"/>
          <w:szCs w:val="22"/>
          <w:u w:val="single"/>
        </w:rPr>
      </w:pPr>
      <w:r w:rsidRPr="003B04DE">
        <w:rPr>
          <w:rFonts w:asciiTheme="majorHAnsi" w:hAnsiTheme="majorHAnsi"/>
          <w:b/>
          <w:sz w:val="22"/>
          <w:szCs w:val="22"/>
          <w:u w:val="single"/>
        </w:rPr>
        <w:t xml:space="preserve">Job Responsibility </w:t>
      </w:r>
    </w:p>
    <w:p w:rsidR="005332B6" w:rsidRPr="005332B6" w:rsidRDefault="005332B6" w:rsidP="005332B6">
      <w:pPr>
        <w:numPr>
          <w:ilvl w:val="0"/>
          <w:numId w:val="18"/>
        </w:numPr>
        <w:spacing w:line="276" w:lineRule="auto"/>
        <w:rPr>
          <w:rStyle w:val="apple-style-span"/>
          <w:rFonts w:asciiTheme="majorHAnsi" w:hAnsiTheme="majorHAnsi"/>
          <w:sz w:val="22"/>
          <w:szCs w:val="22"/>
        </w:rPr>
      </w:pPr>
      <w:r w:rsidRPr="003B04DE">
        <w:rPr>
          <w:rFonts w:asciiTheme="majorHAnsi" w:hAnsiTheme="majorHAnsi"/>
          <w:sz w:val="22"/>
          <w:szCs w:val="22"/>
        </w:rPr>
        <w:t>Following HSSE rule in Work Environment and ITIL implemented in environment.</w:t>
      </w:r>
    </w:p>
    <w:p w:rsidR="009E669C" w:rsidRPr="003B04DE" w:rsidRDefault="009E669C" w:rsidP="00881032">
      <w:pPr>
        <w:widowControl w:val="0"/>
        <w:numPr>
          <w:ilvl w:val="0"/>
          <w:numId w:val="18"/>
        </w:numPr>
        <w:tabs>
          <w:tab w:val="left" w:pos="720"/>
        </w:tabs>
        <w:suppressAutoHyphens/>
        <w:autoSpaceDE w:val="0"/>
        <w:spacing w:line="276" w:lineRule="auto"/>
        <w:rPr>
          <w:rStyle w:val="apple-style-span"/>
          <w:rFonts w:asciiTheme="majorHAnsi" w:hAnsiTheme="majorHAnsi"/>
          <w:sz w:val="22"/>
          <w:szCs w:val="22"/>
        </w:rPr>
      </w:pPr>
      <w:r w:rsidRPr="003B04DE">
        <w:rPr>
          <w:rStyle w:val="apple-style-span"/>
          <w:rFonts w:asciiTheme="majorHAnsi" w:hAnsiTheme="majorHAnsi"/>
          <w:sz w:val="22"/>
          <w:szCs w:val="22"/>
        </w:rPr>
        <w:t>Providing onsite Technical Support to Management and Director Level users</w:t>
      </w:r>
    </w:p>
    <w:p w:rsidR="00881032" w:rsidRPr="003B04DE" w:rsidRDefault="00881032" w:rsidP="00881032">
      <w:pPr>
        <w:widowControl w:val="0"/>
        <w:numPr>
          <w:ilvl w:val="0"/>
          <w:numId w:val="18"/>
        </w:numPr>
        <w:tabs>
          <w:tab w:val="left" w:pos="720"/>
        </w:tabs>
        <w:suppressAutoHyphens/>
        <w:autoSpaceDE w:val="0"/>
        <w:spacing w:line="276" w:lineRule="auto"/>
        <w:rPr>
          <w:rStyle w:val="apple-style-span"/>
          <w:rFonts w:asciiTheme="majorHAnsi" w:hAnsiTheme="majorHAnsi"/>
          <w:sz w:val="22"/>
          <w:szCs w:val="22"/>
        </w:rPr>
      </w:pPr>
      <w:r w:rsidRPr="003B04DE">
        <w:rPr>
          <w:rStyle w:val="apple-style-span"/>
          <w:rFonts w:asciiTheme="majorHAnsi" w:hAnsiTheme="majorHAnsi"/>
          <w:sz w:val="22"/>
          <w:szCs w:val="22"/>
        </w:rPr>
        <w:t xml:space="preserve">Technical Support </w:t>
      </w:r>
      <w:r w:rsidR="00EF6DB4">
        <w:rPr>
          <w:rStyle w:val="apple-style-span"/>
          <w:rFonts w:asciiTheme="majorHAnsi" w:hAnsiTheme="majorHAnsi"/>
          <w:sz w:val="22"/>
          <w:szCs w:val="22"/>
        </w:rPr>
        <w:t xml:space="preserve">for Configuration </w:t>
      </w:r>
      <w:r w:rsidR="005D7273">
        <w:rPr>
          <w:rStyle w:val="apple-style-span"/>
          <w:rFonts w:asciiTheme="majorHAnsi" w:hAnsiTheme="majorHAnsi"/>
          <w:sz w:val="22"/>
          <w:szCs w:val="22"/>
        </w:rPr>
        <w:t xml:space="preserve">and </w:t>
      </w:r>
      <w:r w:rsidR="00EF6DB4">
        <w:rPr>
          <w:rStyle w:val="apple-style-span"/>
          <w:rFonts w:asciiTheme="majorHAnsi" w:hAnsiTheme="majorHAnsi"/>
          <w:sz w:val="22"/>
          <w:szCs w:val="22"/>
        </w:rPr>
        <w:t xml:space="preserve">Troubleshooting </w:t>
      </w:r>
      <w:r w:rsidRPr="003B04DE">
        <w:rPr>
          <w:rStyle w:val="apple-style-span"/>
          <w:rFonts w:asciiTheme="majorHAnsi" w:hAnsiTheme="majorHAnsi"/>
          <w:sz w:val="22"/>
          <w:szCs w:val="22"/>
        </w:rPr>
        <w:t>for Desktop and Laptop Systems. Networks</w:t>
      </w:r>
      <w:r w:rsidR="00B31785">
        <w:rPr>
          <w:rStyle w:val="apple-style-span"/>
          <w:rFonts w:asciiTheme="majorHAnsi" w:hAnsiTheme="majorHAnsi"/>
          <w:sz w:val="22"/>
          <w:szCs w:val="22"/>
        </w:rPr>
        <w:t xml:space="preserve">, </w:t>
      </w:r>
      <w:r w:rsidR="00B31785" w:rsidRPr="003B04DE">
        <w:rPr>
          <w:rFonts w:asciiTheme="majorHAnsi" w:hAnsiTheme="majorHAnsi"/>
          <w:sz w:val="22"/>
          <w:szCs w:val="22"/>
        </w:rPr>
        <w:t>of Blackberry , IPhone and IPad</w:t>
      </w:r>
    </w:p>
    <w:p w:rsidR="00881032" w:rsidRPr="003B04DE" w:rsidRDefault="009E669C" w:rsidP="00881032">
      <w:pPr>
        <w:numPr>
          <w:ilvl w:val="0"/>
          <w:numId w:val="18"/>
        </w:numPr>
        <w:spacing w:line="276" w:lineRule="auto"/>
        <w:rPr>
          <w:rFonts w:asciiTheme="majorHAnsi" w:hAnsiTheme="majorHAnsi"/>
          <w:sz w:val="22"/>
          <w:szCs w:val="22"/>
        </w:rPr>
      </w:pPr>
      <w:r w:rsidRPr="003B04DE">
        <w:rPr>
          <w:rFonts w:asciiTheme="majorHAnsi" w:hAnsiTheme="majorHAnsi"/>
          <w:sz w:val="22"/>
          <w:szCs w:val="22"/>
        </w:rPr>
        <w:t xml:space="preserve">Working on Active Directory </w:t>
      </w:r>
      <w:r w:rsidR="00881032" w:rsidRPr="003B04DE">
        <w:rPr>
          <w:rFonts w:asciiTheme="majorHAnsi" w:hAnsiTheme="majorHAnsi"/>
          <w:sz w:val="22"/>
          <w:szCs w:val="22"/>
        </w:rPr>
        <w:t xml:space="preserve">unlocking account and Resetting </w:t>
      </w:r>
      <w:r w:rsidR="00242F3D" w:rsidRPr="003B04DE">
        <w:rPr>
          <w:rFonts w:asciiTheme="majorHAnsi" w:hAnsiTheme="majorHAnsi"/>
          <w:sz w:val="22"/>
          <w:szCs w:val="22"/>
        </w:rPr>
        <w:t>Passwords,</w:t>
      </w:r>
      <w:r w:rsidR="008D067E" w:rsidRPr="003B04DE">
        <w:rPr>
          <w:rFonts w:asciiTheme="majorHAnsi" w:hAnsiTheme="majorHAnsi"/>
          <w:sz w:val="22"/>
          <w:szCs w:val="22"/>
        </w:rPr>
        <w:t xml:space="preserve"> Adding</w:t>
      </w:r>
      <w:r w:rsidR="00881032" w:rsidRPr="003B04DE">
        <w:rPr>
          <w:rFonts w:asciiTheme="majorHAnsi" w:hAnsiTheme="majorHAnsi"/>
          <w:sz w:val="22"/>
          <w:szCs w:val="22"/>
        </w:rPr>
        <w:t xml:space="preserve"> into domain.</w:t>
      </w:r>
    </w:p>
    <w:p w:rsidR="00881032" w:rsidRPr="00E86468" w:rsidRDefault="00881032" w:rsidP="00E86468">
      <w:pPr>
        <w:numPr>
          <w:ilvl w:val="0"/>
          <w:numId w:val="18"/>
        </w:numPr>
        <w:spacing w:line="276" w:lineRule="auto"/>
        <w:rPr>
          <w:rFonts w:asciiTheme="majorHAnsi" w:hAnsiTheme="majorHAnsi"/>
          <w:sz w:val="22"/>
          <w:szCs w:val="22"/>
        </w:rPr>
      </w:pPr>
      <w:r w:rsidRPr="003B04DE">
        <w:rPr>
          <w:rFonts w:asciiTheme="majorHAnsi" w:hAnsiTheme="majorHAnsi"/>
          <w:sz w:val="22"/>
          <w:szCs w:val="22"/>
        </w:rPr>
        <w:t>Handli</w:t>
      </w:r>
      <w:r w:rsidR="00E86468">
        <w:rPr>
          <w:rFonts w:asciiTheme="majorHAnsi" w:hAnsiTheme="majorHAnsi"/>
          <w:sz w:val="22"/>
          <w:szCs w:val="22"/>
        </w:rPr>
        <w:t>ng Support for Asset Management,</w:t>
      </w:r>
      <w:r w:rsidRPr="00E86468">
        <w:rPr>
          <w:rFonts w:asciiTheme="majorHAnsi" w:hAnsiTheme="majorHAnsi"/>
          <w:sz w:val="22"/>
          <w:szCs w:val="22"/>
        </w:rPr>
        <w:t xml:space="preserve"> Vendor Management.</w:t>
      </w:r>
    </w:p>
    <w:p w:rsidR="00881032" w:rsidRPr="003B04DE" w:rsidRDefault="00881032" w:rsidP="00881032">
      <w:pPr>
        <w:numPr>
          <w:ilvl w:val="0"/>
          <w:numId w:val="18"/>
        </w:numPr>
        <w:spacing w:line="276" w:lineRule="auto"/>
        <w:rPr>
          <w:rFonts w:asciiTheme="majorHAnsi" w:hAnsiTheme="majorHAnsi"/>
          <w:sz w:val="22"/>
          <w:szCs w:val="22"/>
        </w:rPr>
      </w:pPr>
      <w:r w:rsidRPr="003B04DE">
        <w:rPr>
          <w:rFonts w:asciiTheme="majorHAnsi" w:hAnsiTheme="majorHAnsi"/>
          <w:sz w:val="22"/>
          <w:szCs w:val="22"/>
        </w:rPr>
        <w:t>Providing L1 support</w:t>
      </w:r>
      <w:r w:rsidR="00855399">
        <w:rPr>
          <w:rFonts w:asciiTheme="majorHAnsi" w:hAnsiTheme="majorHAnsi"/>
          <w:sz w:val="22"/>
          <w:szCs w:val="22"/>
        </w:rPr>
        <w:t xml:space="preserve"> and </w:t>
      </w:r>
      <w:r w:rsidRPr="003B04DE">
        <w:rPr>
          <w:rFonts w:asciiTheme="majorHAnsi" w:hAnsiTheme="majorHAnsi"/>
          <w:sz w:val="22"/>
          <w:szCs w:val="22"/>
        </w:rPr>
        <w:t xml:space="preserve"> to Live Network Equipment(switches, routers, Wass, AP) </w:t>
      </w:r>
    </w:p>
    <w:p w:rsidR="00881032" w:rsidRPr="003B04DE" w:rsidRDefault="00881032" w:rsidP="00881032">
      <w:pPr>
        <w:numPr>
          <w:ilvl w:val="0"/>
          <w:numId w:val="18"/>
        </w:numPr>
        <w:spacing w:line="276" w:lineRule="auto"/>
        <w:rPr>
          <w:rFonts w:asciiTheme="majorHAnsi" w:hAnsiTheme="majorHAnsi"/>
          <w:sz w:val="22"/>
          <w:szCs w:val="22"/>
        </w:rPr>
      </w:pPr>
      <w:r w:rsidRPr="003B04DE">
        <w:rPr>
          <w:rFonts w:asciiTheme="majorHAnsi" w:hAnsiTheme="majorHAnsi"/>
          <w:sz w:val="22"/>
          <w:szCs w:val="22"/>
        </w:rPr>
        <w:t>Ticketing Tool Remedy 7.5.</w:t>
      </w:r>
    </w:p>
    <w:p w:rsidR="00311A6A" w:rsidRPr="003B04DE" w:rsidRDefault="00311A6A" w:rsidP="00881032">
      <w:pPr>
        <w:numPr>
          <w:ilvl w:val="0"/>
          <w:numId w:val="18"/>
        </w:numPr>
        <w:spacing w:line="276" w:lineRule="auto"/>
        <w:rPr>
          <w:rFonts w:asciiTheme="majorHAnsi" w:hAnsiTheme="majorHAnsi"/>
          <w:sz w:val="22"/>
          <w:szCs w:val="22"/>
        </w:rPr>
      </w:pPr>
      <w:r w:rsidRPr="003B04DE">
        <w:rPr>
          <w:rFonts w:asciiTheme="majorHAnsi" w:hAnsiTheme="majorHAnsi"/>
          <w:sz w:val="22"/>
          <w:szCs w:val="22"/>
        </w:rPr>
        <w:t xml:space="preserve">Involved in </w:t>
      </w:r>
      <w:r w:rsidR="00D4080F" w:rsidRPr="003B04DE">
        <w:rPr>
          <w:rFonts w:asciiTheme="majorHAnsi" w:hAnsiTheme="majorHAnsi"/>
          <w:sz w:val="22"/>
          <w:szCs w:val="22"/>
        </w:rPr>
        <w:t>Change,</w:t>
      </w:r>
      <w:r w:rsidRPr="003B04DE">
        <w:rPr>
          <w:rFonts w:asciiTheme="majorHAnsi" w:hAnsiTheme="majorHAnsi"/>
          <w:sz w:val="22"/>
          <w:szCs w:val="22"/>
        </w:rPr>
        <w:t xml:space="preserve"> </w:t>
      </w:r>
      <w:r w:rsidR="00D4080F" w:rsidRPr="003B04DE">
        <w:rPr>
          <w:rFonts w:asciiTheme="majorHAnsi" w:hAnsiTheme="majorHAnsi"/>
          <w:sz w:val="22"/>
          <w:szCs w:val="22"/>
        </w:rPr>
        <w:t>Problem,</w:t>
      </w:r>
      <w:r w:rsidRPr="003B04DE">
        <w:rPr>
          <w:rFonts w:asciiTheme="majorHAnsi" w:hAnsiTheme="majorHAnsi"/>
          <w:sz w:val="22"/>
          <w:szCs w:val="22"/>
        </w:rPr>
        <w:t xml:space="preserve"> incident Management team.</w:t>
      </w:r>
    </w:p>
    <w:p w:rsidR="00881032" w:rsidRPr="003B04DE" w:rsidRDefault="00881032" w:rsidP="00881032">
      <w:pPr>
        <w:numPr>
          <w:ilvl w:val="0"/>
          <w:numId w:val="18"/>
        </w:numPr>
        <w:spacing w:line="276" w:lineRule="auto"/>
        <w:rPr>
          <w:rFonts w:asciiTheme="majorHAnsi" w:hAnsiTheme="majorHAnsi"/>
          <w:sz w:val="22"/>
          <w:szCs w:val="22"/>
        </w:rPr>
      </w:pPr>
      <w:r w:rsidRPr="003B04DE">
        <w:rPr>
          <w:rFonts w:asciiTheme="majorHAnsi" w:hAnsiTheme="majorHAnsi"/>
          <w:sz w:val="22"/>
          <w:szCs w:val="22"/>
        </w:rPr>
        <w:t>Telecom and Video conferencing,</w:t>
      </w:r>
    </w:p>
    <w:p w:rsidR="00881032" w:rsidRPr="003B04DE" w:rsidRDefault="00881032" w:rsidP="00881032">
      <w:pPr>
        <w:numPr>
          <w:ilvl w:val="0"/>
          <w:numId w:val="18"/>
        </w:numPr>
        <w:spacing w:line="276" w:lineRule="auto"/>
        <w:rPr>
          <w:rFonts w:asciiTheme="majorHAnsi" w:hAnsiTheme="majorHAnsi"/>
          <w:sz w:val="22"/>
          <w:szCs w:val="22"/>
        </w:rPr>
      </w:pPr>
      <w:r w:rsidRPr="003B04DE">
        <w:rPr>
          <w:rFonts w:asciiTheme="majorHAnsi" w:hAnsiTheme="majorHAnsi"/>
          <w:sz w:val="22"/>
          <w:szCs w:val="22"/>
        </w:rPr>
        <w:t>Support to L</w:t>
      </w:r>
      <w:r w:rsidR="000E38A4">
        <w:rPr>
          <w:rFonts w:asciiTheme="majorHAnsi" w:hAnsiTheme="majorHAnsi"/>
          <w:sz w:val="22"/>
          <w:szCs w:val="22"/>
        </w:rPr>
        <w:t>aptop Encryptions.(WAVE)</w:t>
      </w:r>
    </w:p>
    <w:p w:rsidR="00881032" w:rsidRPr="003B04DE" w:rsidRDefault="00881032" w:rsidP="00881032">
      <w:pPr>
        <w:numPr>
          <w:ilvl w:val="0"/>
          <w:numId w:val="18"/>
        </w:numPr>
        <w:spacing w:line="276" w:lineRule="auto"/>
        <w:rPr>
          <w:rStyle w:val="apple-style-span"/>
          <w:rFonts w:asciiTheme="majorHAnsi" w:hAnsiTheme="majorHAnsi"/>
          <w:sz w:val="22"/>
          <w:szCs w:val="22"/>
        </w:rPr>
      </w:pPr>
      <w:r w:rsidRPr="003B04DE">
        <w:rPr>
          <w:rFonts w:asciiTheme="majorHAnsi" w:hAnsiTheme="majorHAnsi"/>
          <w:sz w:val="22"/>
          <w:szCs w:val="22"/>
        </w:rPr>
        <w:t>Follow up with application development, networks, security, management systems, vendors for resolving respective issues</w:t>
      </w:r>
    </w:p>
    <w:p w:rsidR="00881032" w:rsidRPr="003B04DE" w:rsidRDefault="00881032" w:rsidP="00881032">
      <w:pPr>
        <w:widowControl w:val="0"/>
        <w:numPr>
          <w:ilvl w:val="0"/>
          <w:numId w:val="18"/>
        </w:numPr>
        <w:tabs>
          <w:tab w:val="left" w:pos="720"/>
        </w:tabs>
        <w:suppressAutoHyphens/>
        <w:autoSpaceDE w:val="0"/>
        <w:spacing w:line="276" w:lineRule="auto"/>
        <w:rPr>
          <w:rFonts w:asciiTheme="majorHAnsi" w:hAnsiTheme="majorHAnsi"/>
          <w:sz w:val="22"/>
          <w:szCs w:val="22"/>
        </w:rPr>
      </w:pPr>
      <w:r w:rsidRPr="003B04DE">
        <w:rPr>
          <w:rFonts w:asciiTheme="majorHAnsi" w:hAnsiTheme="majorHAnsi"/>
          <w:sz w:val="22"/>
          <w:szCs w:val="22"/>
        </w:rPr>
        <w:t xml:space="preserve">Install </w:t>
      </w:r>
      <w:r w:rsidR="00242F3D" w:rsidRPr="003B04DE">
        <w:rPr>
          <w:rFonts w:asciiTheme="majorHAnsi" w:hAnsiTheme="majorHAnsi"/>
          <w:sz w:val="22"/>
          <w:szCs w:val="22"/>
        </w:rPr>
        <w:t>software’s</w:t>
      </w:r>
      <w:r w:rsidRPr="003B04DE">
        <w:rPr>
          <w:rFonts w:asciiTheme="majorHAnsi" w:hAnsiTheme="majorHAnsi"/>
          <w:sz w:val="22"/>
          <w:szCs w:val="22"/>
        </w:rPr>
        <w:t xml:space="preserve">, Windows Security patches, , monitor performance and troubleshoot alerts </w:t>
      </w:r>
    </w:p>
    <w:p w:rsidR="00881032" w:rsidRPr="003B04DE" w:rsidRDefault="00881032" w:rsidP="00881032">
      <w:pPr>
        <w:widowControl w:val="0"/>
        <w:numPr>
          <w:ilvl w:val="0"/>
          <w:numId w:val="18"/>
        </w:numPr>
        <w:tabs>
          <w:tab w:val="left" w:pos="720"/>
        </w:tabs>
        <w:suppressAutoHyphens/>
        <w:autoSpaceDE w:val="0"/>
        <w:spacing w:line="276" w:lineRule="auto"/>
        <w:rPr>
          <w:rFonts w:asciiTheme="majorHAnsi" w:hAnsiTheme="majorHAnsi"/>
          <w:sz w:val="22"/>
          <w:szCs w:val="22"/>
        </w:rPr>
      </w:pPr>
      <w:r w:rsidRPr="003B04DE">
        <w:rPr>
          <w:rFonts w:asciiTheme="majorHAnsi" w:hAnsiTheme="majorHAnsi"/>
          <w:sz w:val="22"/>
          <w:szCs w:val="22"/>
        </w:rPr>
        <w:t>Remotely Giving support for Application and Hardware level problem</w:t>
      </w:r>
      <w:r w:rsidR="005D7273">
        <w:rPr>
          <w:rFonts w:asciiTheme="majorHAnsi" w:hAnsiTheme="majorHAnsi"/>
          <w:sz w:val="22"/>
          <w:szCs w:val="22"/>
        </w:rPr>
        <w:t xml:space="preserve"> for various Locations</w:t>
      </w:r>
      <w:r w:rsidRPr="003B04DE">
        <w:rPr>
          <w:rFonts w:asciiTheme="majorHAnsi" w:hAnsiTheme="majorHAnsi"/>
          <w:sz w:val="22"/>
          <w:szCs w:val="22"/>
        </w:rPr>
        <w:t>.</w:t>
      </w:r>
    </w:p>
    <w:p w:rsidR="001436DE" w:rsidRDefault="001436DE" w:rsidP="00EF6DB4">
      <w:pPr>
        <w:widowControl w:val="0"/>
        <w:tabs>
          <w:tab w:val="left" w:pos="720"/>
        </w:tabs>
        <w:suppressAutoHyphens/>
        <w:autoSpaceDE w:val="0"/>
        <w:spacing w:line="276" w:lineRule="auto"/>
        <w:ind w:left="720"/>
        <w:rPr>
          <w:rFonts w:asciiTheme="majorHAnsi" w:hAnsiTheme="majorHAnsi"/>
          <w:sz w:val="22"/>
          <w:szCs w:val="22"/>
        </w:rPr>
      </w:pPr>
    </w:p>
    <w:p w:rsidR="00500E3C" w:rsidRPr="00AC0DBA" w:rsidRDefault="00500E3C" w:rsidP="00046187">
      <w:pPr>
        <w:pStyle w:val="ListParagraph"/>
        <w:spacing w:before="10" w:after="10"/>
        <w:ind w:left="0"/>
        <w:rPr>
          <w:rFonts w:ascii="Cambria" w:hAnsi="Cambria" w:cs="Calibri"/>
          <w:b/>
          <w:color w:val="000000"/>
          <w:szCs w:val="24"/>
        </w:rPr>
      </w:pPr>
      <w:r w:rsidRPr="00AC0DBA">
        <w:rPr>
          <w:rFonts w:ascii="Cambria" w:hAnsi="Cambria" w:cs="Calibri"/>
          <w:b/>
          <w:color w:val="000000"/>
          <w:szCs w:val="24"/>
        </w:rPr>
        <w:t>CMS Info system PVT LTD</w:t>
      </w:r>
      <w:r w:rsidR="005B3BBD" w:rsidRPr="00AC0DBA">
        <w:rPr>
          <w:rFonts w:ascii="Cambria" w:hAnsi="Cambria" w:cs="Calibri"/>
          <w:b/>
          <w:color w:val="000000"/>
          <w:szCs w:val="24"/>
        </w:rPr>
        <w:t>, Mumbai</w:t>
      </w:r>
      <w:r w:rsidR="00D65E6A" w:rsidRPr="00AC0DBA">
        <w:rPr>
          <w:rFonts w:ascii="Cambria" w:hAnsi="Cambria" w:cs="Calibri"/>
          <w:b/>
          <w:color w:val="000000"/>
          <w:szCs w:val="24"/>
        </w:rPr>
        <w:t xml:space="preserve"> India, </w:t>
      </w:r>
    </w:p>
    <w:p w:rsidR="00266295" w:rsidRPr="00266295" w:rsidRDefault="00266295" w:rsidP="00046187">
      <w:pPr>
        <w:pStyle w:val="ListParagraph"/>
        <w:spacing w:before="10" w:after="10"/>
        <w:ind w:left="0"/>
        <w:rPr>
          <w:rFonts w:ascii="Cambria" w:hAnsi="Cambria" w:cs="Calibri"/>
          <w:b/>
          <w:color w:val="000000"/>
        </w:rPr>
      </w:pPr>
      <w:r w:rsidRPr="003E3C2F">
        <w:rPr>
          <w:rFonts w:asciiTheme="majorHAnsi" w:hAnsiTheme="majorHAnsi"/>
          <w:b/>
        </w:rPr>
        <w:t>Client</w:t>
      </w:r>
      <w:r w:rsidRPr="003E3C2F">
        <w:rPr>
          <w:rFonts w:asciiTheme="majorHAnsi" w:hAnsiTheme="majorHAnsi"/>
        </w:rPr>
        <w:tab/>
        <w:t xml:space="preserve">: </w:t>
      </w:r>
      <w:r w:rsidRPr="00266295">
        <w:rPr>
          <w:rFonts w:asciiTheme="majorHAnsi" w:hAnsiTheme="majorHAnsi"/>
          <w:lang w:val="fr-FR"/>
        </w:rPr>
        <w:t xml:space="preserve">TATA Communications, Fort </w:t>
      </w:r>
      <w:r w:rsidRPr="00266295">
        <w:rPr>
          <w:rFonts w:asciiTheme="majorHAnsi" w:hAnsiTheme="majorHAnsi"/>
        </w:rPr>
        <w:t>Mumbai.</w:t>
      </w:r>
    </w:p>
    <w:p w:rsidR="00D65E6A" w:rsidRPr="00BF0D3D" w:rsidRDefault="00266295" w:rsidP="00046187">
      <w:pPr>
        <w:pStyle w:val="ListParagraph"/>
        <w:spacing w:before="10" w:after="10"/>
        <w:ind w:left="0"/>
        <w:rPr>
          <w:rFonts w:ascii="Cambria" w:hAnsi="Cambria" w:cs="Calibri"/>
          <w:b/>
          <w:color w:val="000000"/>
        </w:rPr>
      </w:pPr>
      <w:r w:rsidRPr="003E3C2F">
        <w:rPr>
          <w:rFonts w:asciiTheme="majorHAnsi" w:hAnsiTheme="majorHAnsi"/>
          <w:b/>
          <w:sz w:val="23"/>
          <w:szCs w:val="23"/>
        </w:rPr>
        <w:t>Designation</w:t>
      </w:r>
      <w:r w:rsidRPr="00502579">
        <w:rPr>
          <w:rFonts w:ascii="Cambria" w:hAnsi="Cambria" w:cs="Calibri"/>
          <w:color w:val="000000"/>
          <w:sz w:val="23"/>
          <w:szCs w:val="23"/>
        </w:rPr>
        <w:t xml:space="preserve"> </w:t>
      </w:r>
      <w:r>
        <w:rPr>
          <w:rFonts w:ascii="Cambria" w:hAnsi="Cambria" w:cs="Calibri"/>
          <w:color w:val="000000"/>
          <w:sz w:val="23"/>
          <w:szCs w:val="23"/>
        </w:rPr>
        <w:t>:</w:t>
      </w:r>
      <w:r w:rsidR="000220B4">
        <w:rPr>
          <w:rFonts w:ascii="Cambria" w:hAnsi="Cambria" w:cs="Calibri"/>
          <w:color w:val="000000"/>
          <w:sz w:val="23"/>
          <w:szCs w:val="23"/>
        </w:rPr>
        <w:t xml:space="preserve"> </w:t>
      </w:r>
      <w:r w:rsidR="00500E3C" w:rsidRPr="00502579">
        <w:rPr>
          <w:rFonts w:ascii="Cambria" w:hAnsi="Cambria" w:cs="Calibri"/>
          <w:color w:val="000000"/>
          <w:sz w:val="23"/>
          <w:szCs w:val="23"/>
        </w:rPr>
        <w:t>Customer Support Engineer</w:t>
      </w:r>
      <w:r w:rsidR="009C3C8F">
        <w:rPr>
          <w:rFonts w:ascii="Cambria" w:hAnsi="Cambria" w:cs="Calibri"/>
          <w:color w:val="000000"/>
        </w:rPr>
        <w:t>, Jan</w:t>
      </w:r>
      <w:r w:rsidR="00221B28">
        <w:rPr>
          <w:rFonts w:ascii="Cambria" w:hAnsi="Cambria" w:cs="Calibri"/>
          <w:color w:val="000000"/>
        </w:rPr>
        <w:t xml:space="preserve"> 2009</w:t>
      </w:r>
      <w:r w:rsidR="001E05F5">
        <w:rPr>
          <w:rFonts w:ascii="Cambria" w:hAnsi="Cambria" w:cs="Calibri"/>
          <w:color w:val="000000"/>
        </w:rPr>
        <w:t xml:space="preserve"> to July 2011</w:t>
      </w:r>
    </w:p>
    <w:p w:rsidR="00166E6A" w:rsidRPr="00BF0D3D" w:rsidRDefault="00166E6A" w:rsidP="00046187">
      <w:pPr>
        <w:spacing w:line="276" w:lineRule="auto"/>
        <w:rPr>
          <w:rFonts w:ascii="Cambria" w:hAnsi="Cambria" w:cs="Calibri"/>
          <w:b/>
          <w:color w:val="000000"/>
          <w:sz w:val="22"/>
          <w:szCs w:val="22"/>
        </w:rPr>
      </w:pPr>
    </w:p>
    <w:p w:rsidR="00141C74" w:rsidRPr="00BF0D3D" w:rsidRDefault="006A1E44" w:rsidP="00046187">
      <w:pPr>
        <w:spacing w:line="276" w:lineRule="auto"/>
        <w:rPr>
          <w:rFonts w:ascii="Cambria" w:hAnsi="Cambria"/>
          <w:b/>
          <w:sz w:val="22"/>
          <w:szCs w:val="22"/>
          <w:u w:val="single"/>
        </w:rPr>
      </w:pPr>
      <w:r w:rsidRPr="00BF0D3D">
        <w:rPr>
          <w:rFonts w:ascii="Cambria" w:hAnsi="Cambria"/>
          <w:b/>
          <w:sz w:val="22"/>
          <w:szCs w:val="22"/>
          <w:u w:val="single"/>
        </w:rPr>
        <w:t xml:space="preserve">Job </w:t>
      </w:r>
      <w:r w:rsidR="008C5583" w:rsidRPr="00BF0D3D">
        <w:rPr>
          <w:rFonts w:ascii="Cambria" w:hAnsi="Cambria"/>
          <w:b/>
          <w:sz w:val="22"/>
          <w:szCs w:val="22"/>
          <w:u w:val="single"/>
        </w:rPr>
        <w:t>Responsibility</w:t>
      </w:r>
      <w:r w:rsidRPr="00BF0D3D">
        <w:rPr>
          <w:rFonts w:ascii="Cambria" w:hAnsi="Cambria"/>
          <w:b/>
          <w:sz w:val="22"/>
          <w:szCs w:val="22"/>
          <w:u w:val="single"/>
        </w:rPr>
        <w:t xml:space="preserve"> </w:t>
      </w:r>
    </w:p>
    <w:p w:rsidR="009E669C" w:rsidRDefault="00950E89" w:rsidP="009E669C">
      <w:pPr>
        <w:numPr>
          <w:ilvl w:val="0"/>
          <w:numId w:val="18"/>
        </w:numPr>
        <w:spacing w:line="276" w:lineRule="auto"/>
        <w:rPr>
          <w:sz w:val="22"/>
          <w:szCs w:val="22"/>
        </w:rPr>
      </w:pPr>
      <w:r>
        <w:rPr>
          <w:rStyle w:val="apple-style-span"/>
          <w:rFonts w:ascii="Cambria" w:hAnsi="Cambria"/>
          <w:sz w:val="22"/>
          <w:szCs w:val="22"/>
        </w:rPr>
        <w:t>Technical Support for Desktop and Laptop Systems.</w:t>
      </w:r>
      <w:r w:rsidR="009E669C" w:rsidRPr="009E669C">
        <w:rPr>
          <w:sz w:val="22"/>
          <w:szCs w:val="22"/>
        </w:rPr>
        <w:t xml:space="preserve"> </w:t>
      </w:r>
    </w:p>
    <w:p w:rsidR="00950E89" w:rsidRPr="009E669C" w:rsidRDefault="009E669C" w:rsidP="009E669C">
      <w:pPr>
        <w:numPr>
          <w:ilvl w:val="0"/>
          <w:numId w:val="18"/>
        </w:numPr>
        <w:spacing w:line="276" w:lineRule="auto"/>
        <w:rPr>
          <w:rStyle w:val="apple-style-span"/>
          <w:sz w:val="22"/>
          <w:szCs w:val="22"/>
        </w:rPr>
      </w:pPr>
      <w:r w:rsidRPr="00945684">
        <w:rPr>
          <w:sz w:val="22"/>
          <w:szCs w:val="22"/>
        </w:rPr>
        <w:t>Ticketing Tool Remedy 7.5.</w:t>
      </w:r>
    </w:p>
    <w:p w:rsidR="00EE1081" w:rsidRDefault="00EE1081" w:rsidP="008B4270">
      <w:pPr>
        <w:numPr>
          <w:ilvl w:val="0"/>
          <w:numId w:val="18"/>
        </w:numPr>
        <w:spacing w:line="276" w:lineRule="auto"/>
        <w:rPr>
          <w:sz w:val="22"/>
          <w:szCs w:val="22"/>
        </w:rPr>
      </w:pPr>
      <w:r w:rsidRPr="00945684">
        <w:rPr>
          <w:sz w:val="22"/>
          <w:szCs w:val="22"/>
        </w:rPr>
        <w:t>Lan Network and Wireless network troubleshooting.</w:t>
      </w:r>
    </w:p>
    <w:p w:rsidR="007B4C82" w:rsidRPr="007B4C82" w:rsidRDefault="007B4C82" w:rsidP="007B4C82">
      <w:pPr>
        <w:numPr>
          <w:ilvl w:val="0"/>
          <w:numId w:val="18"/>
        </w:numPr>
        <w:spacing w:line="276" w:lineRule="auto"/>
        <w:rPr>
          <w:sz w:val="22"/>
          <w:szCs w:val="22"/>
        </w:rPr>
      </w:pPr>
      <w:r w:rsidRPr="00945684">
        <w:rPr>
          <w:sz w:val="22"/>
          <w:szCs w:val="22"/>
        </w:rPr>
        <w:t>Providing L1 support to Live Network Equipment</w:t>
      </w:r>
      <w:r>
        <w:rPr>
          <w:sz w:val="22"/>
          <w:szCs w:val="22"/>
        </w:rPr>
        <w:t>.</w:t>
      </w:r>
    </w:p>
    <w:p w:rsidR="009732B1" w:rsidRPr="009732B1" w:rsidRDefault="009732B1" w:rsidP="008B4270">
      <w:pPr>
        <w:numPr>
          <w:ilvl w:val="0"/>
          <w:numId w:val="18"/>
        </w:numPr>
        <w:spacing w:line="276" w:lineRule="auto"/>
        <w:rPr>
          <w:rFonts w:asciiTheme="majorHAnsi" w:hAnsiTheme="majorHAnsi"/>
          <w:sz w:val="22"/>
          <w:szCs w:val="22"/>
        </w:rPr>
      </w:pPr>
      <w:r w:rsidRPr="009732B1">
        <w:rPr>
          <w:rFonts w:asciiTheme="majorHAnsi" w:hAnsiTheme="majorHAnsi"/>
          <w:sz w:val="22"/>
          <w:szCs w:val="22"/>
        </w:rPr>
        <w:t>Support to Laptop Encryptions.( Sophos)</w:t>
      </w:r>
    </w:p>
    <w:p w:rsidR="009732B1" w:rsidRPr="009732B1" w:rsidRDefault="009732B1" w:rsidP="008B4270">
      <w:pPr>
        <w:numPr>
          <w:ilvl w:val="0"/>
          <w:numId w:val="18"/>
        </w:numPr>
        <w:spacing w:line="276" w:lineRule="auto"/>
        <w:rPr>
          <w:rStyle w:val="apple-style-span"/>
          <w:rFonts w:asciiTheme="majorHAnsi" w:hAnsiTheme="majorHAnsi"/>
          <w:sz w:val="22"/>
          <w:szCs w:val="22"/>
        </w:rPr>
      </w:pPr>
      <w:r w:rsidRPr="009732B1">
        <w:rPr>
          <w:rFonts w:asciiTheme="majorHAnsi" w:hAnsiTheme="majorHAnsi"/>
          <w:sz w:val="22"/>
          <w:szCs w:val="22"/>
        </w:rPr>
        <w:t>Follow up with application development, networks, security, management systems, vendors for resolving respective issues</w:t>
      </w:r>
    </w:p>
    <w:p w:rsidR="003660F8" w:rsidRDefault="00950E89" w:rsidP="008B4270">
      <w:pPr>
        <w:widowControl w:val="0"/>
        <w:numPr>
          <w:ilvl w:val="0"/>
          <w:numId w:val="18"/>
        </w:numPr>
        <w:tabs>
          <w:tab w:val="left" w:pos="720"/>
        </w:tabs>
        <w:suppressAutoHyphens/>
        <w:autoSpaceDE w:val="0"/>
        <w:spacing w:line="276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Install</w:t>
      </w:r>
      <w:r w:rsidR="008D067E">
        <w:rPr>
          <w:rFonts w:ascii="Cambria" w:hAnsi="Cambria"/>
          <w:sz w:val="22"/>
          <w:szCs w:val="22"/>
        </w:rPr>
        <w:t>ation</w:t>
      </w:r>
      <w:r>
        <w:rPr>
          <w:rFonts w:ascii="Cambria" w:hAnsi="Cambria"/>
          <w:sz w:val="22"/>
          <w:szCs w:val="22"/>
        </w:rPr>
        <w:t xml:space="preserve"> </w:t>
      </w:r>
      <w:r w:rsidR="008D067E">
        <w:rPr>
          <w:rFonts w:ascii="Cambria" w:hAnsi="Cambria"/>
          <w:sz w:val="22"/>
          <w:szCs w:val="22"/>
        </w:rPr>
        <w:t>software’s</w:t>
      </w:r>
      <w:r>
        <w:rPr>
          <w:rFonts w:ascii="Cambria" w:hAnsi="Cambria"/>
          <w:sz w:val="22"/>
          <w:szCs w:val="22"/>
        </w:rPr>
        <w:t xml:space="preserve">, Windows Security </w:t>
      </w:r>
      <w:r w:rsidR="003660F8" w:rsidRPr="00BF0D3D">
        <w:rPr>
          <w:rFonts w:ascii="Cambria" w:hAnsi="Cambria"/>
          <w:sz w:val="22"/>
          <w:szCs w:val="22"/>
        </w:rPr>
        <w:t xml:space="preserve">patches, </w:t>
      </w:r>
    </w:p>
    <w:p w:rsidR="00C979ED" w:rsidRPr="00F558A2" w:rsidRDefault="00950E89" w:rsidP="008B4270">
      <w:pPr>
        <w:widowControl w:val="0"/>
        <w:numPr>
          <w:ilvl w:val="0"/>
          <w:numId w:val="18"/>
        </w:numPr>
        <w:tabs>
          <w:tab w:val="left" w:pos="720"/>
        </w:tabs>
        <w:suppressAutoHyphens/>
        <w:autoSpaceDE w:val="0"/>
        <w:spacing w:line="276" w:lineRule="auto"/>
        <w:rPr>
          <w:rFonts w:ascii="Cambria" w:hAnsi="Cambria"/>
          <w:sz w:val="22"/>
          <w:szCs w:val="22"/>
        </w:rPr>
      </w:pPr>
      <w:r w:rsidRPr="00BF0D3D">
        <w:rPr>
          <w:rStyle w:val="apple-style-span"/>
          <w:rFonts w:ascii="Cambria" w:hAnsi="Cambria"/>
          <w:color w:val="222222"/>
          <w:sz w:val="22"/>
          <w:szCs w:val="22"/>
        </w:rPr>
        <w:t xml:space="preserve">Configuring </w:t>
      </w:r>
      <w:r w:rsidR="00A95BA9" w:rsidRPr="00A95BA9">
        <w:rPr>
          <w:rFonts w:asciiTheme="majorHAnsi" w:hAnsiTheme="majorHAnsi"/>
          <w:bCs/>
          <w:sz w:val="22"/>
          <w:szCs w:val="22"/>
        </w:rPr>
        <w:t>G</w:t>
      </w:r>
      <w:r w:rsidR="00A95BA9">
        <w:rPr>
          <w:rFonts w:asciiTheme="majorHAnsi" w:hAnsiTheme="majorHAnsi"/>
          <w:bCs/>
          <w:sz w:val="22"/>
          <w:szCs w:val="22"/>
        </w:rPr>
        <w:t>roupWise, Outlook 2003, ERP</w:t>
      </w:r>
      <w:r w:rsidR="00D11D80">
        <w:rPr>
          <w:rFonts w:asciiTheme="majorHAnsi" w:hAnsiTheme="majorHAnsi"/>
          <w:bCs/>
          <w:sz w:val="22"/>
          <w:szCs w:val="22"/>
        </w:rPr>
        <w:t>, Work related applications</w:t>
      </w:r>
      <w:r w:rsidR="00A95BA9" w:rsidRPr="00C979ED">
        <w:rPr>
          <w:rFonts w:asciiTheme="majorHAnsi" w:hAnsiTheme="majorHAnsi"/>
          <w:bCs/>
          <w:sz w:val="22"/>
          <w:szCs w:val="22"/>
        </w:rPr>
        <w:t xml:space="preserve"> </w:t>
      </w:r>
    </w:p>
    <w:p w:rsidR="00881032" w:rsidRPr="00881032" w:rsidRDefault="00F558A2" w:rsidP="008B4270">
      <w:pPr>
        <w:widowControl w:val="0"/>
        <w:numPr>
          <w:ilvl w:val="0"/>
          <w:numId w:val="18"/>
        </w:numPr>
        <w:tabs>
          <w:tab w:val="left" w:pos="720"/>
        </w:tabs>
        <w:suppressAutoHyphens/>
        <w:autoSpaceDE w:val="0"/>
        <w:spacing w:line="276" w:lineRule="auto"/>
        <w:rPr>
          <w:rFonts w:ascii="Cambria" w:hAnsi="Cambria"/>
          <w:sz w:val="22"/>
          <w:szCs w:val="22"/>
        </w:rPr>
      </w:pPr>
      <w:r w:rsidRPr="00881032">
        <w:rPr>
          <w:sz w:val="22"/>
          <w:szCs w:val="22"/>
        </w:rPr>
        <w:t xml:space="preserve">Configuration and troubleshooting of Blackberry , </w:t>
      </w:r>
    </w:p>
    <w:p w:rsidR="00950E89" w:rsidRPr="00881032" w:rsidRDefault="00C979ED" w:rsidP="008B4270">
      <w:pPr>
        <w:widowControl w:val="0"/>
        <w:numPr>
          <w:ilvl w:val="0"/>
          <w:numId w:val="18"/>
        </w:numPr>
        <w:tabs>
          <w:tab w:val="left" w:pos="720"/>
        </w:tabs>
        <w:suppressAutoHyphens/>
        <w:autoSpaceDE w:val="0"/>
        <w:spacing w:line="276" w:lineRule="auto"/>
        <w:rPr>
          <w:rFonts w:ascii="Cambria" w:hAnsi="Cambria"/>
          <w:sz w:val="22"/>
          <w:szCs w:val="22"/>
        </w:rPr>
      </w:pPr>
      <w:r w:rsidRPr="00881032">
        <w:rPr>
          <w:sz w:val="22"/>
          <w:szCs w:val="22"/>
        </w:rPr>
        <w:t>Remotely Giving support for Application and Hardware level problem.</w:t>
      </w:r>
    </w:p>
    <w:p w:rsidR="00C979ED" w:rsidRDefault="00C979ED" w:rsidP="008B4270">
      <w:pPr>
        <w:widowControl w:val="0"/>
        <w:numPr>
          <w:ilvl w:val="0"/>
          <w:numId w:val="18"/>
        </w:numPr>
        <w:tabs>
          <w:tab w:val="left" w:pos="720"/>
        </w:tabs>
        <w:suppressAutoHyphens/>
        <w:autoSpaceDE w:val="0"/>
        <w:spacing w:line="276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</w:t>
      </w:r>
      <w:r w:rsidR="00BC47FE">
        <w:rPr>
          <w:rFonts w:ascii="Cambria" w:hAnsi="Cambria"/>
          <w:sz w:val="22"/>
          <w:szCs w:val="22"/>
        </w:rPr>
        <w:t>oftware /Hardware</w:t>
      </w:r>
      <w:r w:rsidR="003660F8">
        <w:rPr>
          <w:rFonts w:ascii="Cambria" w:hAnsi="Cambria"/>
          <w:sz w:val="22"/>
          <w:szCs w:val="22"/>
        </w:rPr>
        <w:t xml:space="preserve"> configuration </w:t>
      </w:r>
      <w:r w:rsidR="003660F8" w:rsidRPr="00BF0D3D">
        <w:rPr>
          <w:rFonts w:ascii="Cambria" w:hAnsi="Cambria"/>
          <w:sz w:val="22"/>
          <w:szCs w:val="22"/>
        </w:rPr>
        <w:t>and management</w:t>
      </w:r>
    </w:p>
    <w:p w:rsidR="00BC19BC" w:rsidRPr="00E86468" w:rsidRDefault="003660F8" w:rsidP="00E86468">
      <w:pPr>
        <w:widowControl w:val="0"/>
        <w:numPr>
          <w:ilvl w:val="0"/>
          <w:numId w:val="18"/>
        </w:numPr>
        <w:tabs>
          <w:tab w:val="left" w:pos="720"/>
        </w:tabs>
        <w:suppressAutoHyphens/>
        <w:autoSpaceDE w:val="0"/>
        <w:spacing w:line="276" w:lineRule="auto"/>
        <w:rPr>
          <w:rFonts w:ascii="Cambria" w:hAnsi="Cambria"/>
          <w:sz w:val="22"/>
          <w:szCs w:val="22"/>
        </w:rPr>
      </w:pPr>
      <w:r w:rsidRPr="00C979ED">
        <w:rPr>
          <w:rFonts w:ascii="Cambria" w:hAnsi="Cambria" w:cs="Calibri"/>
          <w:sz w:val="22"/>
          <w:szCs w:val="22"/>
          <w:shd w:val="clear" w:color="auto" w:fill="FFFFFF"/>
        </w:rPr>
        <w:t xml:space="preserve"> </w:t>
      </w:r>
      <w:r w:rsidR="00C979ED" w:rsidRPr="00C979ED">
        <w:rPr>
          <w:bCs/>
          <w:sz w:val="22"/>
          <w:szCs w:val="22"/>
        </w:rPr>
        <w:t>Responsible for all OS (xp, win vista, win 7), Software Hardware escalated calls</w:t>
      </w:r>
    </w:p>
    <w:p w:rsidR="00BC19BC" w:rsidRDefault="00BC19BC" w:rsidP="00A160A6">
      <w:pPr>
        <w:pStyle w:val="ListParagraph"/>
        <w:spacing w:before="10" w:after="10" w:line="120" w:lineRule="auto"/>
        <w:ind w:left="360"/>
        <w:rPr>
          <w:rFonts w:ascii="Cambria" w:hAnsi="Cambria" w:cs="Calibri"/>
        </w:rPr>
      </w:pPr>
    </w:p>
    <w:p w:rsidR="00BC19BC" w:rsidRPr="00E86468" w:rsidRDefault="00BC19BC" w:rsidP="00E86468">
      <w:pPr>
        <w:spacing w:before="10" w:after="10" w:line="120" w:lineRule="auto"/>
        <w:rPr>
          <w:rFonts w:ascii="Cambria" w:hAnsi="Cambria" w:cs="Calibri"/>
        </w:rPr>
      </w:pPr>
    </w:p>
    <w:p w:rsidR="00BC19BC" w:rsidRPr="00BF0D3D" w:rsidRDefault="00BC19BC" w:rsidP="00A160A6">
      <w:pPr>
        <w:pStyle w:val="ListParagraph"/>
        <w:spacing w:before="10" w:after="10" w:line="120" w:lineRule="auto"/>
        <w:ind w:left="360"/>
        <w:rPr>
          <w:rFonts w:ascii="Cambria" w:hAnsi="Cambria" w:cs="Calibri"/>
        </w:rPr>
      </w:pPr>
    </w:p>
    <w:p w:rsidR="00120B3A" w:rsidRPr="00190C7E" w:rsidRDefault="00E86468" w:rsidP="00E32625">
      <w:pPr>
        <w:pBdr>
          <w:top w:val="dotted" w:sz="4" w:space="1" w:color="auto"/>
          <w:bottom w:val="dotted" w:sz="4" w:space="1" w:color="auto"/>
        </w:pBdr>
        <w:jc w:val="center"/>
        <w:rPr>
          <w:rFonts w:ascii="Cambria" w:hAnsi="Cambria"/>
          <w:b/>
          <w:smallCaps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mbria" w:hAnsi="Cambria"/>
          <w:b/>
          <w:smallCaps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</w:t>
      </w:r>
      <w:r w:rsidR="00731C2D" w:rsidRPr="00190C7E">
        <w:rPr>
          <w:rFonts w:ascii="Cambria" w:hAnsi="Cambria"/>
          <w:b/>
          <w:smallCaps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</w:t>
      </w:r>
      <w:r w:rsidR="00120B3A" w:rsidRPr="00190C7E">
        <w:rPr>
          <w:rFonts w:ascii="Cambria" w:hAnsi="Cambria"/>
          <w:b/>
          <w:smallCaps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Details</w:t>
      </w:r>
    </w:p>
    <w:p w:rsidR="00F53FF0" w:rsidRPr="00F5130A" w:rsidRDefault="009A7CD3" w:rsidP="00935267">
      <w:pPr>
        <w:pStyle w:val="ListParagraph"/>
        <w:spacing w:before="10" w:after="10"/>
        <w:ind w:left="0"/>
        <w:rPr>
          <w:rFonts w:asciiTheme="majorHAnsi" w:hAnsiTheme="majorHAnsi" w:cs="Calibri"/>
          <w:color w:val="000000"/>
        </w:rPr>
      </w:pPr>
      <w:r w:rsidRPr="00F5130A">
        <w:rPr>
          <w:rFonts w:asciiTheme="majorHAnsi" w:hAnsiTheme="majorHAnsi" w:cs="Calibri"/>
          <w:b/>
          <w:color w:val="000000"/>
        </w:rPr>
        <w:t>Date of Birth</w:t>
      </w:r>
      <w:r w:rsidRPr="00F5130A">
        <w:rPr>
          <w:rFonts w:asciiTheme="majorHAnsi" w:hAnsiTheme="majorHAnsi" w:cs="Calibri"/>
          <w:color w:val="000000"/>
        </w:rPr>
        <w:t xml:space="preserve"> </w:t>
      </w:r>
      <w:r w:rsidR="008974C4" w:rsidRPr="00F5130A">
        <w:rPr>
          <w:rFonts w:asciiTheme="majorHAnsi" w:hAnsiTheme="majorHAnsi" w:cs="Calibri"/>
          <w:color w:val="000000"/>
        </w:rPr>
        <w:tab/>
      </w:r>
      <w:r w:rsidR="008974C4" w:rsidRPr="00F5130A">
        <w:rPr>
          <w:rFonts w:asciiTheme="majorHAnsi" w:hAnsiTheme="majorHAnsi" w:cs="Calibri"/>
          <w:color w:val="000000"/>
        </w:rPr>
        <w:tab/>
        <w:t xml:space="preserve">: </w:t>
      </w:r>
      <w:r w:rsidR="008974C4" w:rsidRPr="00F5130A">
        <w:rPr>
          <w:rFonts w:asciiTheme="majorHAnsi" w:hAnsiTheme="majorHAnsi" w:cs="Calibri"/>
          <w:b/>
          <w:color w:val="000000"/>
        </w:rPr>
        <w:t xml:space="preserve"> </w:t>
      </w:r>
      <w:r w:rsidR="00D7575F" w:rsidRPr="00F5130A">
        <w:rPr>
          <w:rFonts w:asciiTheme="majorHAnsi" w:hAnsiTheme="majorHAnsi" w:cs="Calibri"/>
          <w:color w:val="000000"/>
        </w:rPr>
        <w:t>16</w:t>
      </w:r>
      <w:r w:rsidR="00D7575F" w:rsidRPr="00F5130A">
        <w:rPr>
          <w:rFonts w:asciiTheme="majorHAnsi" w:hAnsiTheme="majorHAnsi" w:cs="Calibri"/>
          <w:b/>
          <w:color w:val="000000"/>
          <w:vertAlign w:val="superscript"/>
        </w:rPr>
        <w:t>th</w:t>
      </w:r>
      <w:r w:rsidR="00D7575F" w:rsidRPr="00F5130A">
        <w:rPr>
          <w:rFonts w:asciiTheme="majorHAnsi" w:hAnsiTheme="majorHAnsi" w:cs="Calibri"/>
          <w:color w:val="000000"/>
        </w:rPr>
        <w:t xml:space="preserve"> October</w:t>
      </w:r>
      <w:r w:rsidR="00337199">
        <w:rPr>
          <w:rFonts w:asciiTheme="majorHAnsi" w:hAnsiTheme="majorHAnsi" w:cs="Calibri"/>
          <w:color w:val="000000"/>
        </w:rPr>
        <w:t xml:space="preserve"> 1985</w:t>
      </w:r>
      <w:bookmarkStart w:id="0" w:name="_GoBack"/>
      <w:bookmarkEnd w:id="0"/>
      <w:r w:rsidR="005811EB" w:rsidRPr="00F5130A">
        <w:rPr>
          <w:rFonts w:asciiTheme="majorHAnsi" w:hAnsiTheme="majorHAnsi" w:cs="Calibri"/>
          <w:color w:val="000000"/>
        </w:rPr>
        <w:tab/>
      </w:r>
      <w:r w:rsidR="002E0E6B" w:rsidRPr="00F5130A">
        <w:rPr>
          <w:rFonts w:asciiTheme="majorHAnsi" w:hAnsiTheme="majorHAnsi" w:cs="Calibri"/>
        </w:rPr>
        <w:t xml:space="preserve"> </w:t>
      </w:r>
      <w:r w:rsidR="006C4466" w:rsidRPr="00F5130A">
        <w:rPr>
          <w:rFonts w:asciiTheme="majorHAnsi" w:hAnsiTheme="majorHAnsi" w:cs="Calibri"/>
          <w:color w:val="000000"/>
        </w:rPr>
        <w:t xml:space="preserve">                 </w:t>
      </w:r>
      <w:r w:rsidR="00F53FF0" w:rsidRPr="00F5130A">
        <w:rPr>
          <w:rFonts w:asciiTheme="majorHAnsi" w:hAnsiTheme="majorHAnsi" w:cs="Calibri"/>
          <w:color w:val="000000"/>
        </w:rPr>
        <w:t xml:space="preserve">                    </w:t>
      </w:r>
      <w:r w:rsidR="002B02A2" w:rsidRPr="00F5130A">
        <w:rPr>
          <w:rFonts w:asciiTheme="majorHAnsi" w:hAnsiTheme="majorHAnsi" w:cs="Calibri"/>
          <w:color w:val="000000"/>
        </w:rPr>
        <w:tab/>
      </w:r>
      <w:r w:rsidR="002B02A2" w:rsidRPr="00F5130A">
        <w:rPr>
          <w:rFonts w:asciiTheme="majorHAnsi" w:hAnsiTheme="majorHAnsi" w:cs="Calibri"/>
          <w:color w:val="000000"/>
        </w:rPr>
        <w:tab/>
        <w:t xml:space="preserve">   </w:t>
      </w:r>
    </w:p>
    <w:p w:rsidR="00F53FF0" w:rsidRPr="00F5130A" w:rsidRDefault="00F53FF0" w:rsidP="00935267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2"/>
          <w:szCs w:val="22"/>
        </w:rPr>
      </w:pPr>
      <w:r w:rsidRPr="00F5130A">
        <w:rPr>
          <w:rFonts w:asciiTheme="majorHAnsi" w:hAnsiTheme="majorHAnsi" w:cs="Calibri"/>
          <w:b/>
          <w:color w:val="000000"/>
          <w:sz w:val="22"/>
          <w:szCs w:val="22"/>
        </w:rPr>
        <w:t>Marital Status</w:t>
      </w:r>
      <w:r w:rsidRPr="00F5130A">
        <w:rPr>
          <w:rStyle w:val="apple-tab-span"/>
          <w:rFonts w:asciiTheme="majorHAnsi" w:hAnsiTheme="majorHAnsi" w:cs="Calibri"/>
          <w:b/>
          <w:color w:val="000000"/>
          <w:sz w:val="22"/>
          <w:szCs w:val="22"/>
        </w:rPr>
        <w:tab/>
      </w:r>
      <w:r w:rsidRPr="00F5130A">
        <w:rPr>
          <w:rStyle w:val="apple-tab-span"/>
          <w:rFonts w:asciiTheme="majorHAnsi" w:hAnsiTheme="majorHAnsi" w:cs="Calibri"/>
          <w:color w:val="000000"/>
          <w:sz w:val="22"/>
          <w:szCs w:val="22"/>
        </w:rPr>
        <w:tab/>
      </w:r>
      <w:r w:rsidR="002B02A2" w:rsidRPr="00F5130A">
        <w:rPr>
          <w:rFonts w:asciiTheme="majorHAnsi" w:hAnsiTheme="majorHAnsi" w:cs="Calibri"/>
          <w:color w:val="000000"/>
          <w:sz w:val="22"/>
          <w:szCs w:val="22"/>
        </w:rPr>
        <w:t>:  </w:t>
      </w:r>
      <w:r w:rsidR="00D7575F" w:rsidRPr="00F5130A">
        <w:rPr>
          <w:rFonts w:asciiTheme="majorHAnsi" w:hAnsiTheme="majorHAnsi" w:cs="Calibri"/>
          <w:color w:val="000000"/>
          <w:sz w:val="22"/>
          <w:szCs w:val="22"/>
        </w:rPr>
        <w:t>Single</w:t>
      </w:r>
    </w:p>
    <w:p w:rsidR="00CF7387" w:rsidRPr="00F5130A" w:rsidRDefault="00F53FF0" w:rsidP="00935267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 w:cs="Calibri"/>
          <w:color w:val="000000"/>
          <w:sz w:val="22"/>
          <w:szCs w:val="22"/>
        </w:rPr>
      </w:pPr>
      <w:r w:rsidRPr="00F5130A">
        <w:rPr>
          <w:rFonts w:asciiTheme="majorHAnsi" w:hAnsiTheme="majorHAnsi" w:cs="Calibri"/>
          <w:b/>
          <w:color w:val="000000"/>
          <w:sz w:val="22"/>
          <w:szCs w:val="22"/>
        </w:rPr>
        <w:t>Nationality</w:t>
      </w:r>
      <w:r w:rsidRPr="00F5130A">
        <w:rPr>
          <w:rStyle w:val="apple-tab-span"/>
          <w:rFonts w:asciiTheme="majorHAnsi" w:hAnsiTheme="majorHAnsi" w:cs="Calibri"/>
          <w:color w:val="000000"/>
          <w:sz w:val="22"/>
          <w:szCs w:val="22"/>
        </w:rPr>
        <w:tab/>
      </w:r>
      <w:r w:rsidRPr="00F5130A">
        <w:rPr>
          <w:rStyle w:val="apple-tab-span"/>
          <w:rFonts w:asciiTheme="majorHAnsi" w:hAnsiTheme="majorHAnsi" w:cs="Calibri"/>
          <w:color w:val="000000"/>
          <w:sz w:val="22"/>
          <w:szCs w:val="22"/>
        </w:rPr>
        <w:tab/>
      </w:r>
      <w:r w:rsidR="002B02A2" w:rsidRPr="00F5130A">
        <w:rPr>
          <w:rFonts w:asciiTheme="majorHAnsi" w:hAnsiTheme="majorHAnsi" w:cs="Calibri"/>
          <w:color w:val="000000"/>
          <w:sz w:val="22"/>
          <w:szCs w:val="22"/>
        </w:rPr>
        <w:t>:  </w:t>
      </w:r>
      <w:r w:rsidRPr="00F5130A">
        <w:rPr>
          <w:rFonts w:asciiTheme="majorHAnsi" w:hAnsiTheme="majorHAnsi" w:cs="Calibri"/>
          <w:color w:val="000000"/>
          <w:sz w:val="22"/>
          <w:szCs w:val="22"/>
        </w:rPr>
        <w:t>Indian</w:t>
      </w:r>
    </w:p>
    <w:p w:rsidR="00F11A49" w:rsidRPr="00F5130A" w:rsidRDefault="00F53FF0" w:rsidP="00935267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 w:cs="Calibri"/>
          <w:sz w:val="22"/>
          <w:szCs w:val="22"/>
        </w:rPr>
      </w:pPr>
      <w:r w:rsidRPr="00F5130A">
        <w:rPr>
          <w:rFonts w:asciiTheme="majorHAnsi" w:hAnsiTheme="majorHAnsi" w:cs="Calibri"/>
          <w:b/>
          <w:sz w:val="22"/>
          <w:szCs w:val="22"/>
        </w:rPr>
        <w:t>Languages known</w:t>
      </w:r>
      <w:r w:rsidR="002B02A2" w:rsidRPr="00F5130A">
        <w:rPr>
          <w:rFonts w:asciiTheme="majorHAnsi" w:hAnsiTheme="majorHAnsi" w:cs="Calibri"/>
          <w:b/>
          <w:sz w:val="22"/>
          <w:szCs w:val="22"/>
        </w:rPr>
        <w:tab/>
      </w:r>
      <w:r w:rsidRPr="00F5130A">
        <w:rPr>
          <w:rFonts w:asciiTheme="majorHAnsi" w:hAnsiTheme="majorHAnsi" w:cs="Calibri"/>
          <w:sz w:val="22"/>
          <w:szCs w:val="22"/>
        </w:rPr>
        <w:t xml:space="preserve">: </w:t>
      </w:r>
      <w:r w:rsidR="008974C4" w:rsidRPr="00F5130A">
        <w:rPr>
          <w:rFonts w:asciiTheme="majorHAnsi" w:hAnsiTheme="majorHAnsi" w:cs="Calibri"/>
          <w:sz w:val="22"/>
          <w:szCs w:val="22"/>
        </w:rPr>
        <w:t xml:space="preserve"> </w:t>
      </w:r>
      <w:r w:rsidRPr="00F5130A">
        <w:rPr>
          <w:rFonts w:asciiTheme="majorHAnsi" w:hAnsiTheme="majorHAnsi" w:cs="Calibri"/>
          <w:sz w:val="22"/>
          <w:szCs w:val="22"/>
        </w:rPr>
        <w:t xml:space="preserve">English, Hindi &amp; Marathi.   </w:t>
      </w:r>
    </w:p>
    <w:p w:rsidR="00F11A49" w:rsidRPr="00791A28" w:rsidRDefault="00F11A49" w:rsidP="00935267">
      <w:pPr>
        <w:tabs>
          <w:tab w:val="left" w:pos="3780"/>
        </w:tabs>
        <w:spacing w:before="120" w:after="120" w:line="276" w:lineRule="auto"/>
        <w:jc w:val="both"/>
        <w:rPr>
          <w:rFonts w:asciiTheme="majorHAnsi" w:hAnsiTheme="majorHAnsi"/>
          <w:sz w:val="22"/>
          <w:szCs w:val="22"/>
        </w:rPr>
      </w:pPr>
      <w:r w:rsidRPr="00F5130A">
        <w:rPr>
          <w:rFonts w:asciiTheme="majorHAnsi" w:hAnsiTheme="majorHAnsi"/>
          <w:b/>
          <w:bCs/>
          <w:color w:val="333333"/>
          <w:sz w:val="22"/>
          <w:szCs w:val="22"/>
        </w:rPr>
        <w:t>Personal skill</w:t>
      </w:r>
      <w:r w:rsidRPr="00F5130A">
        <w:rPr>
          <w:rFonts w:asciiTheme="majorHAnsi" w:hAnsiTheme="majorHAnsi"/>
          <w:bCs/>
          <w:color w:val="333333"/>
          <w:sz w:val="22"/>
          <w:szCs w:val="22"/>
        </w:rPr>
        <w:t xml:space="preserve">  </w:t>
      </w:r>
      <w:r w:rsidR="00935267" w:rsidRPr="00F5130A">
        <w:rPr>
          <w:rFonts w:asciiTheme="majorHAnsi" w:hAnsiTheme="majorHAnsi"/>
          <w:bCs/>
          <w:color w:val="333333"/>
          <w:sz w:val="22"/>
          <w:szCs w:val="22"/>
        </w:rPr>
        <w:t xml:space="preserve">           </w:t>
      </w:r>
      <w:r w:rsidRPr="00F5130A">
        <w:rPr>
          <w:rFonts w:asciiTheme="majorHAnsi" w:hAnsiTheme="majorHAnsi"/>
          <w:bCs/>
          <w:color w:val="333333"/>
          <w:sz w:val="22"/>
          <w:szCs w:val="22"/>
        </w:rPr>
        <w:t xml:space="preserve"> </w:t>
      </w:r>
      <w:r w:rsidRPr="00F5130A">
        <w:rPr>
          <w:rFonts w:asciiTheme="majorHAnsi" w:hAnsiTheme="majorHAnsi"/>
          <w:b/>
          <w:bCs/>
          <w:sz w:val="22"/>
          <w:szCs w:val="22"/>
        </w:rPr>
        <w:t>:</w:t>
      </w:r>
      <w:r w:rsidRPr="00F5130A">
        <w:rPr>
          <w:rFonts w:asciiTheme="majorHAnsi" w:hAnsiTheme="majorHAnsi"/>
          <w:bCs/>
          <w:color w:val="333333"/>
          <w:sz w:val="22"/>
          <w:szCs w:val="22"/>
        </w:rPr>
        <w:t xml:space="preserve"> </w:t>
      </w:r>
      <w:r w:rsidR="00935267" w:rsidRPr="00791A28">
        <w:rPr>
          <w:rFonts w:asciiTheme="majorHAnsi" w:hAnsiTheme="majorHAnsi"/>
          <w:bCs/>
          <w:color w:val="333333"/>
          <w:sz w:val="22"/>
          <w:szCs w:val="22"/>
        </w:rPr>
        <w:t>Q</w:t>
      </w:r>
      <w:r w:rsidRPr="00791A28">
        <w:rPr>
          <w:rFonts w:asciiTheme="majorHAnsi" w:hAnsiTheme="majorHAnsi"/>
          <w:bCs/>
          <w:color w:val="333333"/>
          <w:sz w:val="22"/>
          <w:szCs w:val="22"/>
        </w:rPr>
        <w:t xml:space="preserve">uick learner, Willingness to do new </w:t>
      </w:r>
      <w:r w:rsidR="008F6310" w:rsidRPr="00791A28">
        <w:rPr>
          <w:rFonts w:asciiTheme="majorHAnsi" w:hAnsiTheme="majorHAnsi"/>
          <w:bCs/>
          <w:color w:val="333333"/>
          <w:sz w:val="22"/>
          <w:szCs w:val="22"/>
        </w:rPr>
        <w:t>things,</w:t>
      </w:r>
      <w:r w:rsidR="00907878" w:rsidRPr="00791A28">
        <w:rPr>
          <w:rFonts w:asciiTheme="majorHAnsi" w:hAnsiTheme="majorHAnsi"/>
          <w:bCs/>
          <w:color w:val="333333"/>
          <w:sz w:val="22"/>
          <w:szCs w:val="22"/>
        </w:rPr>
        <w:t xml:space="preserve"> </w:t>
      </w:r>
      <w:r w:rsidRPr="00791A28">
        <w:rPr>
          <w:rFonts w:asciiTheme="majorHAnsi" w:hAnsiTheme="majorHAnsi"/>
          <w:bCs/>
          <w:color w:val="333333"/>
          <w:sz w:val="22"/>
          <w:szCs w:val="22"/>
        </w:rPr>
        <w:t xml:space="preserve">Adaptability, Accepting      </w:t>
      </w:r>
    </w:p>
    <w:p w:rsidR="00F11A49" w:rsidRPr="00791A28" w:rsidRDefault="00F11A49" w:rsidP="00935267">
      <w:pPr>
        <w:tabs>
          <w:tab w:val="left" w:pos="3780"/>
        </w:tabs>
        <w:spacing w:before="120" w:after="120" w:line="276" w:lineRule="auto"/>
        <w:jc w:val="both"/>
        <w:rPr>
          <w:rFonts w:asciiTheme="majorHAnsi" w:hAnsiTheme="majorHAnsi"/>
          <w:bCs/>
          <w:color w:val="333333"/>
          <w:sz w:val="22"/>
          <w:szCs w:val="22"/>
        </w:rPr>
      </w:pPr>
      <w:r w:rsidRPr="00791A28">
        <w:rPr>
          <w:rFonts w:asciiTheme="majorHAnsi" w:hAnsiTheme="majorHAnsi"/>
          <w:bCs/>
          <w:color w:val="333333"/>
          <w:sz w:val="22"/>
          <w:szCs w:val="22"/>
        </w:rPr>
        <w:t xml:space="preserve">                                          </w:t>
      </w:r>
      <w:r w:rsidR="00935267" w:rsidRPr="00791A28">
        <w:rPr>
          <w:rFonts w:asciiTheme="majorHAnsi" w:hAnsiTheme="majorHAnsi"/>
          <w:bCs/>
          <w:color w:val="333333"/>
          <w:sz w:val="22"/>
          <w:szCs w:val="22"/>
        </w:rPr>
        <w:t xml:space="preserve"> </w:t>
      </w:r>
      <w:r w:rsidRPr="00791A28">
        <w:rPr>
          <w:rFonts w:asciiTheme="majorHAnsi" w:hAnsiTheme="majorHAnsi"/>
          <w:bCs/>
          <w:color w:val="333333"/>
          <w:sz w:val="22"/>
          <w:szCs w:val="22"/>
        </w:rPr>
        <w:t>Creativeness, ready to do hard work</w:t>
      </w:r>
    </w:p>
    <w:p w:rsidR="00E86468" w:rsidRPr="00BF0D3D" w:rsidRDefault="00E86468" w:rsidP="00E86468">
      <w:pPr>
        <w:pStyle w:val="NormalWeb"/>
        <w:spacing w:before="0" w:beforeAutospacing="0" w:after="0" w:afterAutospacing="0" w:line="276" w:lineRule="auto"/>
        <w:jc w:val="both"/>
        <w:rPr>
          <w:rFonts w:ascii="Cambria" w:hAnsi="Cambria"/>
          <w:b/>
          <w:sz w:val="22"/>
          <w:szCs w:val="22"/>
        </w:rPr>
      </w:pPr>
      <w:r w:rsidRPr="00BF0D3D">
        <w:rPr>
          <w:rFonts w:ascii="Cambria" w:hAnsi="Cambria"/>
          <w:b/>
          <w:sz w:val="22"/>
          <w:szCs w:val="22"/>
        </w:rPr>
        <w:t>Place: Mumbai, India.</w:t>
      </w:r>
    </w:p>
    <w:sectPr w:rsidR="00E86468" w:rsidRPr="00BF0D3D" w:rsidSect="0025274B">
      <w:type w:val="continuous"/>
      <w:pgSz w:w="11909" w:h="16834" w:code="9"/>
      <w:pgMar w:top="216" w:right="1080" w:bottom="547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CCF" w:rsidRDefault="00787CCF">
      <w:r>
        <w:separator/>
      </w:r>
    </w:p>
  </w:endnote>
  <w:endnote w:type="continuationSeparator" w:id="0">
    <w:p w:rsidR="00787CCF" w:rsidRDefault="00787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doni MT Black"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370" w:rsidRDefault="005373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37370" w:rsidRDefault="0053737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370" w:rsidRDefault="005373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7199">
      <w:rPr>
        <w:rStyle w:val="PageNumber"/>
        <w:noProof/>
      </w:rPr>
      <w:t>3</w:t>
    </w:r>
    <w:r>
      <w:rPr>
        <w:rStyle w:val="PageNumber"/>
      </w:rPr>
      <w:fldChar w:fldCharType="end"/>
    </w:r>
  </w:p>
  <w:p w:rsidR="00537370" w:rsidRDefault="0053737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CCF" w:rsidRDefault="00787CCF">
      <w:r>
        <w:separator/>
      </w:r>
    </w:p>
  </w:footnote>
  <w:footnote w:type="continuationSeparator" w:id="0">
    <w:p w:rsidR="00787CCF" w:rsidRDefault="00787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873A4374"/>
    <w:lvl w:ilvl="0">
      <w:start w:val="1"/>
      <w:numFmt w:val="bullet"/>
      <w:pStyle w:val="ListBullet2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00000002"/>
    <w:name w:val="WW8Num5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8Num8"/>
    <w:lvl w:ilvl="0">
      <w:start w:val="1"/>
      <w:numFmt w:val="bullet"/>
      <w:suff w:val="nothing"/>
      <w:lvlText w:val=""/>
      <w:lvlJc w:val="left"/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8Num16"/>
    <w:lvl w:ilvl="0">
      <w:start w:val="1"/>
      <w:numFmt w:val="bullet"/>
      <w:lvlText w:val=""/>
      <w:lvlJc w:val="left"/>
      <w:pPr>
        <w:tabs>
          <w:tab w:val="num" w:pos="450"/>
        </w:tabs>
        <w:ind w:left="45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1170"/>
        </w:tabs>
        <w:ind w:left="117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num" w:pos="1890"/>
        </w:tabs>
        <w:ind w:left="189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250"/>
        </w:tabs>
        <w:ind w:left="225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330"/>
        </w:tabs>
        <w:ind w:left="3330" w:hanging="360"/>
      </w:pPr>
      <w:rPr>
        <w:rFonts w:ascii="Symbol" w:hAnsi="Symbol"/>
      </w:rPr>
    </w:lvl>
  </w:abstractNum>
  <w:abstractNum w:abstractNumId="4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>
    <w:nsid w:val="04421AA6"/>
    <w:multiLevelType w:val="hybridMultilevel"/>
    <w:tmpl w:val="220A2B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C57ACE"/>
    <w:multiLevelType w:val="hybridMultilevel"/>
    <w:tmpl w:val="FD82FC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D464F5"/>
    <w:multiLevelType w:val="multilevel"/>
    <w:tmpl w:val="A18E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E77165D"/>
    <w:multiLevelType w:val="hybridMultilevel"/>
    <w:tmpl w:val="240C3A80"/>
    <w:lvl w:ilvl="0" w:tplc="CC7EB38C">
      <w:start w:val="1"/>
      <w:numFmt w:val="bullet"/>
      <w:lvlText w:val=""/>
      <w:lvlJc w:val="left"/>
      <w:pPr>
        <w:tabs>
          <w:tab w:val="num" w:pos="864"/>
        </w:tabs>
        <w:ind w:left="810" w:hanging="360"/>
      </w:pPr>
      <w:rPr>
        <w:rFonts w:ascii="Wingdings" w:hAnsi="Wingdings" w:hint="default"/>
        <w:b w:val="0"/>
        <w:i w:val="0"/>
        <w:sz w:val="18"/>
        <w:szCs w:val="18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0BD48F1"/>
    <w:multiLevelType w:val="hybridMultilevel"/>
    <w:tmpl w:val="12AA6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785188"/>
    <w:multiLevelType w:val="hybridMultilevel"/>
    <w:tmpl w:val="0C00B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E364D9"/>
    <w:multiLevelType w:val="hybridMultilevel"/>
    <w:tmpl w:val="37F8B7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75473D"/>
    <w:multiLevelType w:val="hybridMultilevel"/>
    <w:tmpl w:val="73BEC8C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1D225FE2"/>
    <w:multiLevelType w:val="hybridMultilevel"/>
    <w:tmpl w:val="5680D4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69221A"/>
    <w:multiLevelType w:val="hybridMultilevel"/>
    <w:tmpl w:val="FDD2F8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A330CB"/>
    <w:multiLevelType w:val="hybridMultilevel"/>
    <w:tmpl w:val="21F6270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2C38A8"/>
    <w:multiLevelType w:val="multilevel"/>
    <w:tmpl w:val="7D86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C6D11C2"/>
    <w:multiLevelType w:val="hybridMultilevel"/>
    <w:tmpl w:val="8BD86C2C"/>
    <w:lvl w:ilvl="0" w:tplc="55C494CC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  <w:b w:val="0"/>
        <w:i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2CD053D9"/>
    <w:multiLevelType w:val="hybridMultilevel"/>
    <w:tmpl w:val="DB584D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306F54"/>
    <w:multiLevelType w:val="multilevel"/>
    <w:tmpl w:val="9394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8D61868"/>
    <w:multiLevelType w:val="hybridMultilevel"/>
    <w:tmpl w:val="083A0644"/>
    <w:lvl w:ilvl="0" w:tplc="BFC2F2B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i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257432"/>
    <w:multiLevelType w:val="hybridMultilevel"/>
    <w:tmpl w:val="079E82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CA2A83"/>
    <w:multiLevelType w:val="multilevel"/>
    <w:tmpl w:val="3168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0D475E0"/>
    <w:multiLevelType w:val="hybridMultilevel"/>
    <w:tmpl w:val="C8E6CC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DA74FE"/>
    <w:multiLevelType w:val="hybridMultilevel"/>
    <w:tmpl w:val="2C7019D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72E1AA7"/>
    <w:multiLevelType w:val="hybridMultilevel"/>
    <w:tmpl w:val="522821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A67628"/>
    <w:multiLevelType w:val="hybridMultilevel"/>
    <w:tmpl w:val="6A6E669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A80410F"/>
    <w:multiLevelType w:val="multilevel"/>
    <w:tmpl w:val="454C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8"/>
  </w:num>
  <w:num w:numId="5">
    <w:abstractNumId w:val="12"/>
  </w:num>
  <w:num w:numId="6">
    <w:abstractNumId w:val="25"/>
  </w:num>
  <w:num w:numId="7">
    <w:abstractNumId w:val="26"/>
  </w:num>
  <w:num w:numId="8">
    <w:abstractNumId w:val="24"/>
  </w:num>
  <w:num w:numId="9">
    <w:abstractNumId w:val="13"/>
  </w:num>
  <w:num w:numId="10">
    <w:abstractNumId w:val="15"/>
  </w:num>
  <w:num w:numId="11">
    <w:abstractNumId w:val="27"/>
  </w:num>
  <w:num w:numId="12">
    <w:abstractNumId w:val="19"/>
  </w:num>
  <w:num w:numId="13">
    <w:abstractNumId w:val="7"/>
  </w:num>
  <w:num w:numId="14">
    <w:abstractNumId w:val="22"/>
  </w:num>
  <w:num w:numId="15">
    <w:abstractNumId w:val="6"/>
  </w:num>
  <w:num w:numId="16">
    <w:abstractNumId w:val="21"/>
  </w:num>
  <w:num w:numId="17">
    <w:abstractNumId w:val="10"/>
  </w:num>
  <w:num w:numId="18">
    <w:abstractNumId w:val="14"/>
  </w:num>
  <w:num w:numId="19">
    <w:abstractNumId w:val="23"/>
  </w:num>
  <w:num w:numId="20">
    <w:abstractNumId w:val="8"/>
  </w:num>
  <w:num w:numId="21">
    <w:abstractNumId w:val="20"/>
  </w:num>
  <w:num w:numId="22">
    <w:abstractNumId w:val="17"/>
  </w:num>
  <w:num w:numId="23">
    <w:abstractNumId w:val="16"/>
  </w:num>
  <w:num w:numId="24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638"/>
    <w:rsid w:val="00001F64"/>
    <w:rsid w:val="000037FE"/>
    <w:rsid w:val="00004122"/>
    <w:rsid w:val="00004128"/>
    <w:rsid w:val="00004B2A"/>
    <w:rsid w:val="00004F30"/>
    <w:rsid w:val="00005262"/>
    <w:rsid w:val="000062C6"/>
    <w:rsid w:val="000072DE"/>
    <w:rsid w:val="00007668"/>
    <w:rsid w:val="00007975"/>
    <w:rsid w:val="00016638"/>
    <w:rsid w:val="00016AE3"/>
    <w:rsid w:val="00017F70"/>
    <w:rsid w:val="00017FBE"/>
    <w:rsid w:val="000220B4"/>
    <w:rsid w:val="0002357D"/>
    <w:rsid w:val="00027DE4"/>
    <w:rsid w:val="00032822"/>
    <w:rsid w:val="000336F1"/>
    <w:rsid w:val="00036DA9"/>
    <w:rsid w:val="000378F7"/>
    <w:rsid w:val="00040C11"/>
    <w:rsid w:val="0004167C"/>
    <w:rsid w:val="00042DA7"/>
    <w:rsid w:val="00043A31"/>
    <w:rsid w:val="00043F29"/>
    <w:rsid w:val="00045D83"/>
    <w:rsid w:val="00046187"/>
    <w:rsid w:val="00047469"/>
    <w:rsid w:val="0005019A"/>
    <w:rsid w:val="00050358"/>
    <w:rsid w:val="00053D49"/>
    <w:rsid w:val="00054DE0"/>
    <w:rsid w:val="00055043"/>
    <w:rsid w:val="00057254"/>
    <w:rsid w:val="000573FA"/>
    <w:rsid w:val="000579CF"/>
    <w:rsid w:val="00061194"/>
    <w:rsid w:val="000641E3"/>
    <w:rsid w:val="00065B72"/>
    <w:rsid w:val="0006759F"/>
    <w:rsid w:val="00070361"/>
    <w:rsid w:val="000732C3"/>
    <w:rsid w:val="00073ADE"/>
    <w:rsid w:val="00074555"/>
    <w:rsid w:val="00075B83"/>
    <w:rsid w:val="00076017"/>
    <w:rsid w:val="00076AFF"/>
    <w:rsid w:val="00077DDE"/>
    <w:rsid w:val="0008089B"/>
    <w:rsid w:val="00081501"/>
    <w:rsid w:val="000823BC"/>
    <w:rsid w:val="00083C8E"/>
    <w:rsid w:val="00083FC7"/>
    <w:rsid w:val="000865AD"/>
    <w:rsid w:val="00087659"/>
    <w:rsid w:val="0009117F"/>
    <w:rsid w:val="00091BDE"/>
    <w:rsid w:val="00095CD7"/>
    <w:rsid w:val="000A0488"/>
    <w:rsid w:val="000A0E48"/>
    <w:rsid w:val="000A112B"/>
    <w:rsid w:val="000A1835"/>
    <w:rsid w:val="000A2088"/>
    <w:rsid w:val="000A5BB4"/>
    <w:rsid w:val="000A72F5"/>
    <w:rsid w:val="000A74A3"/>
    <w:rsid w:val="000A7960"/>
    <w:rsid w:val="000B011C"/>
    <w:rsid w:val="000B0F0C"/>
    <w:rsid w:val="000B2B10"/>
    <w:rsid w:val="000B3ADA"/>
    <w:rsid w:val="000B5180"/>
    <w:rsid w:val="000B7417"/>
    <w:rsid w:val="000B771E"/>
    <w:rsid w:val="000B7916"/>
    <w:rsid w:val="000C03AD"/>
    <w:rsid w:val="000C28E5"/>
    <w:rsid w:val="000C5F3F"/>
    <w:rsid w:val="000D013F"/>
    <w:rsid w:val="000D0EA2"/>
    <w:rsid w:val="000D43A1"/>
    <w:rsid w:val="000E0104"/>
    <w:rsid w:val="000E371A"/>
    <w:rsid w:val="000E38A4"/>
    <w:rsid w:val="000E44CC"/>
    <w:rsid w:val="000F0C48"/>
    <w:rsid w:val="000F1585"/>
    <w:rsid w:val="000F1B78"/>
    <w:rsid w:val="000F229C"/>
    <w:rsid w:val="000F41E0"/>
    <w:rsid w:val="000F4BD6"/>
    <w:rsid w:val="000F5FE9"/>
    <w:rsid w:val="000F61A2"/>
    <w:rsid w:val="000F6C08"/>
    <w:rsid w:val="000F7625"/>
    <w:rsid w:val="000F79E2"/>
    <w:rsid w:val="000F7A8B"/>
    <w:rsid w:val="00101A15"/>
    <w:rsid w:val="00101D88"/>
    <w:rsid w:val="0010403C"/>
    <w:rsid w:val="00104184"/>
    <w:rsid w:val="00104732"/>
    <w:rsid w:val="0010479C"/>
    <w:rsid w:val="00104B2A"/>
    <w:rsid w:val="00105805"/>
    <w:rsid w:val="001063CC"/>
    <w:rsid w:val="001066CE"/>
    <w:rsid w:val="00106788"/>
    <w:rsid w:val="0011047D"/>
    <w:rsid w:val="001104DA"/>
    <w:rsid w:val="001104F8"/>
    <w:rsid w:val="001111B9"/>
    <w:rsid w:val="001115F5"/>
    <w:rsid w:val="001125CD"/>
    <w:rsid w:val="00112886"/>
    <w:rsid w:val="00114344"/>
    <w:rsid w:val="001159DE"/>
    <w:rsid w:val="001171C0"/>
    <w:rsid w:val="00117EB7"/>
    <w:rsid w:val="00120B3A"/>
    <w:rsid w:val="00124E86"/>
    <w:rsid w:val="001250B9"/>
    <w:rsid w:val="00125FB1"/>
    <w:rsid w:val="00126487"/>
    <w:rsid w:val="001273AF"/>
    <w:rsid w:val="001311E1"/>
    <w:rsid w:val="0013189A"/>
    <w:rsid w:val="00131E7B"/>
    <w:rsid w:val="00134E3A"/>
    <w:rsid w:val="00137653"/>
    <w:rsid w:val="0014005C"/>
    <w:rsid w:val="00141C74"/>
    <w:rsid w:val="00142085"/>
    <w:rsid w:val="00142727"/>
    <w:rsid w:val="001436DE"/>
    <w:rsid w:val="001452C1"/>
    <w:rsid w:val="00146360"/>
    <w:rsid w:val="001465FA"/>
    <w:rsid w:val="0015077A"/>
    <w:rsid w:val="00150B12"/>
    <w:rsid w:val="00155779"/>
    <w:rsid w:val="001560B6"/>
    <w:rsid w:val="0015655A"/>
    <w:rsid w:val="00156B85"/>
    <w:rsid w:val="00160765"/>
    <w:rsid w:val="00162EB4"/>
    <w:rsid w:val="0016351B"/>
    <w:rsid w:val="00165BFE"/>
    <w:rsid w:val="00166E6A"/>
    <w:rsid w:val="001719EC"/>
    <w:rsid w:val="00171F25"/>
    <w:rsid w:val="00172331"/>
    <w:rsid w:val="001726D3"/>
    <w:rsid w:val="00174C28"/>
    <w:rsid w:val="00174D52"/>
    <w:rsid w:val="001770DC"/>
    <w:rsid w:val="00177C16"/>
    <w:rsid w:val="00177D28"/>
    <w:rsid w:val="001812B5"/>
    <w:rsid w:val="0018198C"/>
    <w:rsid w:val="001829FF"/>
    <w:rsid w:val="00184007"/>
    <w:rsid w:val="00187914"/>
    <w:rsid w:val="00190C7E"/>
    <w:rsid w:val="00190DAB"/>
    <w:rsid w:val="00190F80"/>
    <w:rsid w:val="00191ABD"/>
    <w:rsid w:val="0019219D"/>
    <w:rsid w:val="00192FB2"/>
    <w:rsid w:val="001948B0"/>
    <w:rsid w:val="00195983"/>
    <w:rsid w:val="001A08C1"/>
    <w:rsid w:val="001A287E"/>
    <w:rsid w:val="001A4017"/>
    <w:rsid w:val="001A40EC"/>
    <w:rsid w:val="001A5419"/>
    <w:rsid w:val="001A5F56"/>
    <w:rsid w:val="001B1ACD"/>
    <w:rsid w:val="001B22AD"/>
    <w:rsid w:val="001B3FC4"/>
    <w:rsid w:val="001B4695"/>
    <w:rsid w:val="001B54AD"/>
    <w:rsid w:val="001B7178"/>
    <w:rsid w:val="001C1ADE"/>
    <w:rsid w:val="001C1B6C"/>
    <w:rsid w:val="001C32C3"/>
    <w:rsid w:val="001C6E3C"/>
    <w:rsid w:val="001C7041"/>
    <w:rsid w:val="001C7763"/>
    <w:rsid w:val="001D0F69"/>
    <w:rsid w:val="001D2CB4"/>
    <w:rsid w:val="001D2D46"/>
    <w:rsid w:val="001D306C"/>
    <w:rsid w:val="001D4B05"/>
    <w:rsid w:val="001D5A23"/>
    <w:rsid w:val="001E05F5"/>
    <w:rsid w:val="001E07CC"/>
    <w:rsid w:val="001E0AF3"/>
    <w:rsid w:val="001E1C4C"/>
    <w:rsid w:val="001E1F4F"/>
    <w:rsid w:val="001E5CD9"/>
    <w:rsid w:val="001E6E40"/>
    <w:rsid w:val="001E7317"/>
    <w:rsid w:val="001F1AD6"/>
    <w:rsid w:val="001F1B36"/>
    <w:rsid w:val="001F54A1"/>
    <w:rsid w:val="001F644E"/>
    <w:rsid w:val="001F6613"/>
    <w:rsid w:val="00203297"/>
    <w:rsid w:val="00203EC0"/>
    <w:rsid w:val="00204407"/>
    <w:rsid w:val="00204AC3"/>
    <w:rsid w:val="0021153A"/>
    <w:rsid w:val="00211BAA"/>
    <w:rsid w:val="00212CE8"/>
    <w:rsid w:val="002147ED"/>
    <w:rsid w:val="00214F07"/>
    <w:rsid w:val="00214F8A"/>
    <w:rsid w:val="002172E9"/>
    <w:rsid w:val="002209A7"/>
    <w:rsid w:val="00220E0E"/>
    <w:rsid w:val="0022120B"/>
    <w:rsid w:val="00221B28"/>
    <w:rsid w:val="00223114"/>
    <w:rsid w:val="00223E13"/>
    <w:rsid w:val="002266B4"/>
    <w:rsid w:val="00232A6A"/>
    <w:rsid w:val="00233C12"/>
    <w:rsid w:val="00234655"/>
    <w:rsid w:val="002362D0"/>
    <w:rsid w:val="00236947"/>
    <w:rsid w:val="00237795"/>
    <w:rsid w:val="00240380"/>
    <w:rsid w:val="00240851"/>
    <w:rsid w:val="00241CCE"/>
    <w:rsid w:val="00242234"/>
    <w:rsid w:val="0024241E"/>
    <w:rsid w:val="00242F3D"/>
    <w:rsid w:val="0024362E"/>
    <w:rsid w:val="002452BC"/>
    <w:rsid w:val="0025185B"/>
    <w:rsid w:val="00252478"/>
    <w:rsid w:val="0025274B"/>
    <w:rsid w:val="00252BEC"/>
    <w:rsid w:val="00252E09"/>
    <w:rsid w:val="0025408B"/>
    <w:rsid w:val="002577BE"/>
    <w:rsid w:val="00257B8C"/>
    <w:rsid w:val="00260C9D"/>
    <w:rsid w:val="0026157B"/>
    <w:rsid w:val="0026170C"/>
    <w:rsid w:val="00261CDC"/>
    <w:rsid w:val="00263300"/>
    <w:rsid w:val="00264E64"/>
    <w:rsid w:val="00265BDD"/>
    <w:rsid w:val="00266295"/>
    <w:rsid w:val="00266AD7"/>
    <w:rsid w:val="002676D7"/>
    <w:rsid w:val="00267B9E"/>
    <w:rsid w:val="00270569"/>
    <w:rsid w:val="00272B97"/>
    <w:rsid w:val="002735E3"/>
    <w:rsid w:val="002741EB"/>
    <w:rsid w:val="00275BDF"/>
    <w:rsid w:val="0027640B"/>
    <w:rsid w:val="0027713E"/>
    <w:rsid w:val="002802B0"/>
    <w:rsid w:val="00281673"/>
    <w:rsid w:val="00282AD3"/>
    <w:rsid w:val="00283893"/>
    <w:rsid w:val="00284A28"/>
    <w:rsid w:val="002861F0"/>
    <w:rsid w:val="002916CF"/>
    <w:rsid w:val="002944E0"/>
    <w:rsid w:val="0029587D"/>
    <w:rsid w:val="00297BD7"/>
    <w:rsid w:val="002A0213"/>
    <w:rsid w:val="002A082D"/>
    <w:rsid w:val="002A15AC"/>
    <w:rsid w:val="002A614B"/>
    <w:rsid w:val="002A66DA"/>
    <w:rsid w:val="002A6E9E"/>
    <w:rsid w:val="002A7C65"/>
    <w:rsid w:val="002B02A2"/>
    <w:rsid w:val="002B0968"/>
    <w:rsid w:val="002B36BF"/>
    <w:rsid w:val="002B4B33"/>
    <w:rsid w:val="002B711A"/>
    <w:rsid w:val="002C0197"/>
    <w:rsid w:val="002C0840"/>
    <w:rsid w:val="002C211A"/>
    <w:rsid w:val="002C3073"/>
    <w:rsid w:val="002C380A"/>
    <w:rsid w:val="002C3EB8"/>
    <w:rsid w:val="002C41F5"/>
    <w:rsid w:val="002C479C"/>
    <w:rsid w:val="002C6F2B"/>
    <w:rsid w:val="002D216D"/>
    <w:rsid w:val="002D3328"/>
    <w:rsid w:val="002D38F8"/>
    <w:rsid w:val="002D4975"/>
    <w:rsid w:val="002D5F02"/>
    <w:rsid w:val="002E0E6B"/>
    <w:rsid w:val="002E2D4C"/>
    <w:rsid w:val="002E3108"/>
    <w:rsid w:val="002E3336"/>
    <w:rsid w:val="002E3775"/>
    <w:rsid w:val="002E45C9"/>
    <w:rsid w:val="002E4967"/>
    <w:rsid w:val="002E53F3"/>
    <w:rsid w:val="002E7DDE"/>
    <w:rsid w:val="002F1AF8"/>
    <w:rsid w:val="002F2AE6"/>
    <w:rsid w:val="002F3FB6"/>
    <w:rsid w:val="00300498"/>
    <w:rsid w:val="00300C2C"/>
    <w:rsid w:val="003012F0"/>
    <w:rsid w:val="00302B49"/>
    <w:rsid w:val="00305D78"/>
    <w:rsid w:val="00307950"/>
    <w:rsid w:val="003110FF"/>
    <w:rsid w:val="00311490"/>
    <w:rsid w:val="00311A6A"/>
    <w:rsid w:val="00311B3D"/>
    <w:rsid w:val="003126AB"/>
    <w:rsid w:val="00313BEB"/>
    <w:rsid w:val="003144F5"/>
    <w:rsid w:val="00314C12"/>
    <w:rsid w:val="0031558E"/>
    <w:rsid w:val="003166B2"/>
    <w:rsid w:val="00316CE8"/>
    <w:rsid w:val="00317AA1"/>
    <w:rsid w:val="00317D3B"/>
    <w:rsid w:val="00322DF3"/>
    <w:rsid w:val="00323246"/>
    <w:rsid w:val="0032333B"/>
    <w:rsid w:val="00323FC4"/>
    <w:rsid w:val="0032401D"/>
    <w:rsid w:val="003252D3"/>
    <w:rsid w:val="00325679"/>
    <w:rsid w:val="00327034"/>
    <w:rsid w:val="003312BA"/>
    <w:rsid w:val="003337F9"/>
    <w:rsid w:val="0033665E"/>
    <w:rsid w:val="003370D3"/>
    <w:rsid w:val="00337199"/>
    <w:rsid w:val="00337791"/>
    <w:rsid w:val="00337C1F"/>
    <w:rsid w:val="00340381"/>
    <w:rsid w:val="00341E0C"/>
    <w:rsid w:val="00342695"/>
    <w:rsid w:val="0034285C"/>
    <w:rsid w:val="0034388B"/>
    <w:rsid w:val="00344056"/>
    <w:rsid w:val="00344F71"/>
    <w:rsid w:val="003453E2"/>
    <w:rsid w:val="0034724C"/>
    <w:rsid w:val="00347CF4"/>
    <w:rsid w:val="0035022B"/>
    <w:rsid w:val="00353F93"/>
    <w:rsid w:val="003542C9"/>
    <w:rsid w:val="00355095"/>
    <w:rsid w:val="00355A61"/>
    <w:rsid w:val="0035690E"/>
    <w:rsid w:val="0036055B"/>
    <w:rsid w:val="00365B7F"/>
    <w:rsid w:val="003660F8"/>
    <w:rsid w:val="0037054B"/>
    <w:rsid w:val="003709FD"/>
    <w:rsid w:val="00374681"/>
    <w:rsid w:val="003762F9"/>
    <w:rsid w:val="0037690B"/>
    <w:rsid w:val="00376DED"/>
    <w:rsid w:val="0037727D"/>
    <w:rsid w:val="00377516"/>
    <w:rsid w:val="00377FC9"/>
    <w:rsid w:val="00381183"/>
    <w:rsid w:val="003813AF"/>
    <w:rsid w:val="00383A41"/>
    <w:rsid w:val="00383CC7"/>
    <w:rsid w:val="0038531F"/>
    <w:rsid w:val="00385DD5"/>
    <w:rsid w:val="00386B6D"/>
    <w:rsid w:val="003870F0"/>
    <w:rsid w:val="0039069A"/>
    <w:rsid w:val="0039162D"/>
    <w:rsid w:val="00392455"/>
    <w:rsid w:val="0039316E"/>
    <w:rsid w:val="003931D9"/>
    <w:rsid w:val="00393669"/>
    <w:rsid w:val="00395214"/>
    <w:rsid w:val="00395351"/>
    <w:rsid w:val="00395A50"/>
    <w:rsid w:val="003A1396"/>
    <w:rsid w:val="003A3E72"/>
    <w:rsid w:val="003A3EF0"/>
    <w:rsid w:val="003A4816"/>
    <w:rsid w:val="003A5851"/>
    <w:rsid w:val="003B04DE"/>
    <w:rsid w:val="003B1DD7"/>
    <w:rsid w:val="003B250D"/>
    <w:rsid w:val="003B36F5"/>
    <w:rsid w:val="003B3F71"/>
    <w:rsid w:val="003B64C0"/>
    <w:rsid w:val="003B6A99"/>
    <w:rsid w:val="003C21C2"/>
    <w:rsid w:val="003C2790"/>
    <w:rsid w:val="003C301E"/>
    <w:rsid w:val="003C511B"/>
    <w:rsid w:val="003C5F41"/>
    <w:rsid w:val="003C6ADE"/>
    <w:rsid w:val="003C718F"/>
    <w:rsid w:val="003C7673"/>
    <w:rsid w:val="003C79A0"/>
    <w:rsid w:val="003D0633"/>
    <w:rsid w:val="003D063F"/>
    <w:rsid w:val="003D123E"/>
    <w:rsid w:val="003D1495"/>
    <w:rsid w:val="003D1A0C"/>
    <w:rsid w:val="003D694F"/>
    <w:rsid w:val="003E092D"/>
    <w:rsid w:val="003E0BF8"/>
    <w:rsid w:val="003E1A8C"/>
    <w:rsid w:val="003E3527"/>
    <w:rsid w:val="003E3C2F"/>
    <w:rsid w:val="003E46B7"/>
    <w:rsid w:val="003E4804"/>
    <w:rsid w:val="003E543F"/>
    <w:rsid w:val="003E6997"/>
    <w:rsid w:val="003F03CA"/>
    <w:rsid w:val="003F2ABD"/>
    <w:rsid w:val="003F5229"/>
    <w:rsid w:val="003F5ED7"/>
    <w:rsid w:val="003F6F81"/>
    <w:rsid w:val="003F79FD"/>
    <w:rsid w:val="00402ACA"/>
    <w:rsid w:val="004030F4"/>
    <w:rsid w:val="0040334D"/>
    <w:rsid w:val="00403558"/>
    <w:rsid w:val="0040378D"/>
    <w:rsid w:val="00404CD8"/>
    <w:rsid w:val="004065A9"/>
    <w:rsid w:val="00411CCF"/>
    <w:rsid w:val="00412D13"/>
    <w:rsid w:val="00413D06"/>
    <w:rsid w:val="004156F7"/>
    <w:rsid w:val="00417DFF"/>
    <w:rsid w:val="00421731"/>
    <w:rsid w:val="004218E7"/>
    <w:rsid w:val="00422F83"/>
    <w:rsid w:val="00423C32"/>
    <w:rsid w:val="00423E0B"/>
    <w:rsid w:val="00425F3F"/>
    <w:rsid w:val="00426530"/>
    <w:rsid w:val="00426C98"/>
    <w:rsid w:val="0042789D"/>
    <w:rsid w:val="0043059F"/>
    <w:rsid w:val="004315DB"/>
    <w:rsid w:val="004321AB"/>
    <w:rsid w:val="00440563"/>
    <w:rsid w:val="00440595"/>
    <w:rsid w:val="00441202"/>
    <w:rsid w:val="00442D4F"/>
    <w:rsid w:val="0044386C"/>
    <w:rsid w:val="004439C7"/>
    <w:rsid w:val="00443E58"/>
    <w:rsid w:val="00445417"/>
    <w:rsid w:val="00451453"/>
    <w:rsid w:val="00451581"/>
    <w:rsid w:val="00453130"/>
    <w:rsid w:val="0045436B"/>
    <w:rsid w:val="00456A08"/>
    <w:rsid w:val="00457A54"/>
    <w:rsid w:val="004634B1"/>
    <w:rsid w:val="00463EDB"/>
    <w:rsid w:val="00463F96"/>
    <w:rsid w:val="00464038"/>
    <w:rsid w:val="00464B6E"/>
    <w:rsid w:val="00466D64"/>
    <w:rsid w:val="00467661"/>
    <w:rsid w:val="00471103"/>
    <w:rsid w:val="0047131E"/>
    <w:rsid w:val="0047216C"/>
    <w:rsid w:val="004734CE"/>
    <w:rsid w:val="00475708"/>
    <w:rsid w:val="0047680D"/>
    <w:rsid w:val="00477AF3"/>
    <w:rsid w:val="004811B2"/>
    <w:rsid w:val="00482270"/>
    <w:rsid w:val="004822F2"/>
    <w:rsid w:val="00482D93"/>
    <w:rsid w:val="004860CB"/>
    <w:rsid w:val="0048631B"/>
    <w:rsid w:val="00490483"/>
    <w:rsid w:val="00490F9B"/>
    <w:rsid w:val="00491A96"/>
    <w:rsid w:val="00491B15"/>
    <w:rsid w:val="00492117"/>
    <w:rsid w:val="00493AD3"/>
    <w:rsid w:val="00494238"/>
    <w:rsid w:val="004A0FA1"/>
    <w:rsid w:val="004A36EE"/>
    <w:rsid w:val="004A3CB5"/>
    <w:rsid w:val="004A53BD"/>
    <w:rsid w:val="004A6C6C"/>
    <w:rsid w:val="004A7166"/>
    <w:rsid w:val="004B405A"/>
    <w:rsid w:val="004B42B5"/>
    <w:rsid w:val="004B4921"/>
    <w:rsid w:val="004B4D8B"/>
    <w:rsid w:val="004B6C55"/>
    <w:rsid w:val="004C05B3"/>
    <w:rsid w:val="004C1D95"/>
    <w:rsid w:val="004C206A"/>
    <w:rsid w:val="004C35A7"/>
    <w:rsid w:val="004C4B61"/>
    <w:rsid w:val="004C6041"/>
    <w:rsid w:val="004C7741"/>
    <w:rsid w:val="004D0D0D"/>
    <w:rsid w:val="004D206C"/>
    <w:rsid w:val="004D296D"/>
    <w:rsid w:val="004D44B2"/>
    <w:rsid w:val="004D4B51"/>
    <w:rsid w:val="004D5416"/>
    <w:rsid w:val="004D5F98"/>
    <w:rsid w:val="004E2BE6"/>
    <w:rsid w:val="004E2CEF"/>
    <w:rsid w:val="004E6964"/>
    <w:rsid w:val="004E69DF"/>
    <w:rsid w:val="004F20F0"/>
    <w:rsid w:val="004F2F47"/>
    <w:rsid w:val="004F529C"/>
    <w:rsid w:val="004F6B67"/>
    <w:rsid w:val="004F75A9"/>
    <w:rsid w:val="004F7B4B"/>
    <w:rsid w:val="00500E3C"/>
    <w:rsid w:val="005015CE"/>
    <w:rsid w:val="00502579"/>
    <w:rsid w:val="005032B0"/>
    <w:rsid w:val="0050491B"/>
    <w:rsid w:val="00505290"/>
    <w:rsid w:val="00506DDD"/>
    <w:rsid w:val="00510EE2"/>
    <w:rsid w:val="00511A67"/>
    <w:rsid w:val="00512501"/>
    <w:rsid w:val="00514918"/>
    <w:rsid w:val="00520070"/>
    <w:rsid w:val="005204A6"/>
    <w:rsid w:val="00520AC6"/>
    <w:rsid w:val="005211BC"/>
    <w:rsid w:val="0052253D"/>
    <w:rsid w:val="00522A62"/>
    <w:rsid w:val="00523192"/>
    <w:rsid w:val="00525A64"/>
    <w:rsid w:val="00526ABB"/>
    <w:rsid w:val="00527B3A"/>
    <w:rsid w:val="005322AC"/>
    <w:rsid w:val="005332B6"/>
    <w:rsid w:val="00535B2E"/>
    <w:rsid w:val="0053681C"/>
    <w:rsid w:val="00537370"/>
    <w:rsid w:val="00537D3C"/>
    <w:rsid w:val="005418E5"/>
    <w:rsid w:val="005476CF"/>
    <w:rsid w:val="00550D29"/>
    <w:rsid w:val="00550D7E"/>
    <w:rsid w:val="00551C95"/>
    <w:rsid w:val="00553A8F"/>
    <w:rsid w:val="00555614"/>
    <w:rsid w:val="00555CD8"/>
    <w:rsid w:val="00555EF2"/>
    <w:rsid w:val="005619A7"/>
    <w:rsid w:val="00562239"/>
    <w:rsid w:val="00566F75"/>
    <w:rsid w:val="005672AD"/>
    <w:rsid w:val="005673FB"/>
    <w:rsid w:val="00567CD1"/>
    <w:rsid w:val="00570291"/>
    <w:rsid w:val="0057175C"/>
    <w:rsid w:val="00571E94"/>
    <w:rsid w:val="00573202"/>
    <w:rsid w:val="00573B1F"/>
    <w:rsid w:val="0057516E"/>
    <w:rsid w:val="005754CE"/>
    <w:rsid w:val="0057555B"/>
    <w:rsid w:val="005773B0"/>
    <w:rsid w:val="00577E24"/>
    <w:rsid w:val="0058074D"/>
    <w:rsid w:val="00580856"/>
    <w:rsid w:val="00580C8A"/>
    <w:rsid w:val="005811EB"/>
    <w:rsid w:val="005835D1"/>
    <w:rsid w:val="005853CA"/>
    <w:rsid w:val="00586B07"/>
    <w:rsid w:val="00587C78"/>
    <w:rsid w:val="0059141F"/>
    <w:rsid w:val="005953CA"/>
    <w:rsid w:val="00595C44"/>
    <w:rsid w:val="005A0135"/>
    <w:rsid w:val="005A0775"/>
    <w:rsid w:val="005A1D65"/>
    <w:rsid w:val="005A2179"/>
    <w:rsid w:val="005A5068"/>
    <w:rsid w:val="005A51B1"/>
    <w:rsid w:val="005A59B0"/>
    <w:rsid w:val="005A5BC0"/>
    <w:rsid w:val="005B09CD"/>
    <w:rsid w:val="005B0B0C"/>
    <w:rsid w:val="005B2B77"/>
    <w:rsid w:val="005B2D7C"/>
    <w:rsid w:val="005B3BBD"/>
    <w:rsid w:val="005B4026"/>
    <w:rsid w:val="005B573D"/>
    <w:rsid w:val="005C058A"/>
    <w:rsid w:val="005C23A8"/>
    <w:rsid w:val="005C5707"/>
    <w:rsid w:val="005C651C"/>
    <w:rsid w:val="005D1331"/>
    <w:rsid w:val="005D1DEB"/>
    <w:rsid w:val="005D29F1"/>
    <w:rsid w:val="005D2F0D"/>
    <w:rsid w:val="005D5B31"/>
    <w:rsid w:val="005D5D39"/>
    <w:rsid w:val="005D5E85"/>
    <w:rsid w:val="005D6FDD"/>
    <w:rsid w:val="005D7273"/>
    <w:rsid w:val="005E106C"/>
    <w:rsid w:val="005E1FFA"/>
    <w:rsid w:val="005E429C"/>
    <w:rsid w:val="005E7008"/>
    <w:rsid w:val="005E75A8"/>
    <w:rsid w:val="005F0E79"/>
    <w:rsid w:val="005F1290"/>
    <w:rsid w:val="005F1A9B"/>
    <w:rsid w:val="005F1DC8"/>
    <w:rsid w:val="005F432B"/>
    <w:rsid w:val="005F4AED"/>
    <w:rsid w:val="005F5570"/>
    <w:rsid w:val="005F5857"/>
    <w:rsid w:val="005F6278"/>
    <w:rsid w:val="005F68B8"/>
    <w:rsid w:val="005F6CE8"/>
    <w:rsid w:val="005F6FA4"/>
    <w:rsid w:val="00600D82"/>
    <w:rsid w:val="0060147C"/>
    <w:rsid w:val="00604B4C"/>
    <w:rsid w:val="00606298"/>
    <w:rsid w:val="006070ED"/>
    <w:rsid w:val="006101B5"/>
    <w:rsid w:val="00611237"/>
    <w:rsid w:val="0061179C"/>
    <w:rsid w:val="0061179F"/>
    <w:rsid w:val="00611EB7"/>
    <w:rsid w:val="00612DA3"/>
    <w:rsid w:val="0061549E"/>
    <w:rsid w:val="00616394"/>
    <w:rsid w:val="00616D1A"/>
    <w:rsid w:val="00621EBE"/>
    <w:rsid w:val="006231F9"/>
    <w:rsid w:val="00624AE1"/>
    <w:rsid w:val="006276D3"/>
    <w:rsid w:val="00632254"/>
    <w:rsid w:val="006322E3"/>
    <w:rsid w:val="0063294D"/>
    <w:rsid w:val="00633673"/>
    <w:rsid w:val="00635417"/>
    <w:rsid w:val="00636E92"/>
    <w:rsid w:val="00637252"/>
    <w:rsid w:val="00637F10"/>
    <w:rsid w:val="00641B91"/>
    <w:rsid w:val="00643F46"/>
    <w:rsid w:val="006441B5"/>
    <w:rsid w:val="00645ED9"/>
    <w:rsid w:val="00646387"/>
    <w:rsid w:val="006466AA"/>
    <w:rsid w:val="00647200"/>
    <w:rsid w:val="00650A58"/>
    <w:rsid w:val="00652A09"/>
    <w:rsid w:val="0065301B"/>
    <w:rsid w:val="006541B2"/>
    <w:rsid w:val="00657999"/>
    <w:rsid w:val="0066033C"/>
    <w:rsid w:val="00661E5E"/>
    <w:rsid w:val="00665D4C"/>
    <w:rsid w:val="00672CBC"/>
    <w:rsid w:val="006732A9"/>
    <w:rsid w:val="00673850"/>
    <w:rsid w:val="00674128"/>
    <w:rsid w:val="0067419E"/>
    <w:rsid w:val="00674B4B"/>
    <w:rsid w:val="00676E26"/>
    <w:rsid w:val="006770E1"/>
    <w:rsid w:val="00680872"/>
    <w:rsid w:val="006818B3"/>
    <w:rsid w:val="00683365"/>
    <w:rsid w:val="00684123"/>
    <w:rsid w:val="00685C41"/>
    <w:rsid w:val="006863A1"/>
    <w:rsid w:val="006864EE"/>
    <w:rsid w:val="006907A5"/>
    <w:rsid w:val="00692474"/>
    <w:rsid w:val="00692FBD"/>
    <w:rsid w:val="00693433"/>
    <w:rsid w:val="00694836"/>
    <w:rsid w:val="00695C98"/>
    <w:rsid w:val="00696AEB"/>
    <w:rsid w:val="006A04D7"/>
    <w:rsid w:val="006A11A1"/>
    <w:rsid w:val="006A172C"/>
    <w:rsid w:val="006A1E44"/>
    <w:rsid w:val="006A27CE"/>
    <w:rsid w:val="006A3BF8"/>
    <w:rsid w:val="006A4116"/>
    <w:rsid w:val="006A4AF2"/>
    <w:rsid w:val="006A4B9A"/>
    <w:rsid w:val="006A4CBD"/>
    <w:rsid w:val="006A7E27"/>
    <w:rsid w:val="006B00AC"/>
    <w:rsid w:val="006B21E0"/>
    <w:rsid w:val="006B25D3"/>
    <w:rsid w:val="006B2BD9"/>
    <w:rsid w:val="006B3948"/>
    <w:rsid w:val="006B535D"/>
    <w:rsid w:val="006C0B81"/>
    <w:rsid w:val="006C2045"/>
    <w:rsid w:val="006C4466"/>
    <w:rsid w:val="006C53FE"/>
    <w:rsid w:val="006C579D"/>
    <w:rsid w:val="006C6945"/>
    <w:rsid w:val="006C7495"/>
    <w:rsid w:val="006D002C"/>
    <w:rsid w:val="006D0B0B"/>
    <w:rsid w:val="006D7A12"/>
    <w:rsid w:val="006E1964"/>
    <w:rsid w:val="006E7A89"/>
    <w:rsid w:val="006E7B7F"/>
    <w:rsid w:val="006F0316"/>
    <w:rsid w:val="006F2345"/>
    <w:rsid w:val="006F3159"/>
    <w:rsid w:val="006F324B"/>
    <w:rsid w:val="006F3742"/>
    <w:rsid w:val="006F38C4"/>
    <w:rsid w:val="006F4544"/>
    <w:rsid w:val="006F6E0C"/>
    <w:rsid w:val="00701513"/>
    <w:rsid w:val="007023A8"/>
    <w:rsid w:val="007027BE"/>
    <w:rsid w:val="0070365D"/>
    <w:rsid w:val="00704493"/>
    <w:rsid w:val="00705713"/>
    <w:rsid w:val="0070637F"/>
    <w:rsid w:val="00710554"/>
    <w:rsid w:val="007136B6"/>
    <w:rsid w:val="00713F50"/>
    <w:rsid w:val="00715DF9"/>
    <w:rsid w:val="00716F8C"/>
    <w:rsid w:val="00722748"/>
    <w:rsid w:val="0072434D"/>
    <w:rsid w:val="0072676E"/>
    <w:rsid w:val="00731C2D"/>
    <w:rsid w:val="00732141"/>
    <w:rsid w:val="007326AC"/>
    <w:rsid w:val="00732E93"/>
    <w:rsid w:val="00734882"/>
    <w:rsid w:val="0073599D"/>
    <w:rsid w:val="007368CB"/>
    <w:rsid w:val="0073746D"/>
    <w:rsid w:val="00737A35"/>
    <w:rsid w:val="00737B80"/>
    <w:rsid w:val="00741630"/>
    <w:rsid w:val="0074273C"/>
    <w:rsid w:val="00742DF2"/>
    <w:rsid w:val="0074381F"/>
    <w:rsid w:val="0074492B"/>
    <w:rsid w:val="007477F5"/>
    <w:rsid w:val="00750026"/>
    <w:rsid w:val="00752C89"/>
    <w:rsid w:val="007534B0"/>
    <w:rsid w:val="0075545A"/>
    <w:rsid w:val="00755520"/>
    <w:rsid w:val="00755E2A"/>
    <w:rsid w:val="0075654C"/>
    <w:rsid w:val="00756792"/>
    <w:rsid w:val="007601B4"/>
    <w:rsid w:val="007632E5"/>
    <w:rsid w:val="00765407"/>
    <w:rsid w:val="00766B35"/>
    <w:rsid w:val="00767482"/>
    <w:rsid w:val="007676B2"/>
    <w:rsid w:val="007677A6"/>
    <w:rsid w:val="007748FA"/>
    <w:rsid w:val="007760D8"/>
    <w:rsid w:val="00780693"/>
    <w:rsid w:val="00782283"/>
    <w:rsid w:val="0078298B"/>
    <w:rsid w:val="007855B4"/>
    <w:rsid w:val="00786581"/>
    <w:rsid w:val="00787022"/>
    <w:rsid w:val="00787AC1"/>
    <w:rsid w:val="00787BC3"/>
    <w:rsid w:val="00787CCF"/>
    <w:rsid w:val="00791A28"/>
    <w:rsid w:val="00791E81"/>
    <w:rsid w:val="00792F90"/>
    <w:rsid w:val="00794014"/>
    <w:rsid w:val="00794022"/>
    <w:rsid w:val="0079580B"/>
    <w:rsid w:val="007965C0"/>
    <w:rsid w:val="00797512"/>
    <w:rsid w:val="007A1686"/>
    <w:rsid w:val="007A1B5F"/>
    <w:rsid w:val="007A2845"/>
    <w:rsid w:val="007A3BC3"/>
    <w:rsid w:val="007A75FC"/>
    <w:rsid w:val="007A7A26"/>
    <w:rsid w:val="007A7A95"/>
    <w:rsid w:val="007A7B61"/>
    <w:rsid w:val="007B174F"/>
    <w:rsid w:val="007B3848"/>
    <w:rsid w:val="007B3A99"/>
    <w:rsid w:val="007B40F6"/>
    <w:rsid w:val="007B486C"/>
    <w:rsid w:val="007B4C82"/>
    <w:rsid w:val="007B7FA2"/>
    <w:rsid w:val="007C33C9"/>
    <w:rsid w:val="007C36D3"/>
    <w:rsid w:val="007C5317"/>
    <w:rsid w:val="007C57CB"/>
    <w:rsid w:val="007C6DFA"/>
    <w:rsid w:val="007C7393"/>
    <w:rsid w:val="007D23E1"/>
    <w:rsid w:val="007D3432"/>
    <w:rsid w:val="007D732E"/>
    <w:rsid w:val="007D7B5C"/>
    <w:rsid w:val="007E020F"/>
    <w:rsid w:val="007E42D1"/>
    <w:rsid w:val="007E45F5"/>
    <w:rsid w:val="007E4C27"/>
    <w:rsid w:val="007E529A"/>
    <w:rsid w:val="007E70AD"/>
    <w:rsid w:val="007E7B0A"/>
    <w:rsid w:val="007F02EC"/>
    <w:rsid w:val="007F05DD"/>
    <w:rsid w:val="007F3508"/>
    <w:rsid w:val="007F52D4"/>
    <w:rsid w:val="007F5809"/>
    <w:rsid w:val="007F5DEB"/>
    <w:rsid w:val="008001B5"/>
    <w:rsid w:val="00805EA4"/>
    <w:rsid w:val="008062A0"/>
    <w:rsid w:val="00810BBF"/>
    <w:rsid w:val="008112D1"/>
    <w:rsid w:val="00821A84"/>
    <w:rsid w:val="00823612"/>
    <w:rsid w:val="0082403C"/>
    <w:rsid w:val="0082512B"/>
    <w:rsid w:val="0082745B"/>
    <w:rsid w:val="008279DE"/>
    <w:rsid w:val="0083009C"/>
    <w:rsid w:val="00830212"/>
    <w:rsid w:val="0083100B"/>
    <w:rsid w:val="00834630"/>
    <w:rsid w:val="00834989"/>
    <w:rsid w:val="00841CC9"/>
    <w:rsid w:val="00842C8A"/>
    <w:rsid w:val="00843691"/>
    <w:rsid w:val="00843DBB"/>
    <w:rsid w:val="0084466F"/>
    <w:rsid w:val="0084566C"/>
    <w:rsid w:val="00850E9D"/>
    <w:rsid w:val="008512CF"/>
    <w:rsid w:val="008525C4"/>
    <w:rsid w:val="00853612"/>
    <w:rsid w:val="00853BA4"/>
    <w:rsid w:val="00853F62"/>
    <w:rsid w:val="00855305"/>
    <w:rsid w:val="00855399"/>
    <w:rsid w:val="008559EF"/>
    <w:rsid w:val="0085667D"/>
    <w:rsid w:val="008574FE"/>
    <w:rsid w:val="008609B2"/>
    <w:rsid w:val="0086470E"/>
    <w:rsid w:val="008650E7"/>
    <w:rsid w:val="00867F47"/>
    <w:rsid w:val="0087021C"/>
    <w:rsid w:val="008723AA"/>
    <w:rsid w:val="00872BAA"/>
    <w:rsid w:val="008732A2"/>
    <w:rsid w:val="008747CD"/>
    <w:rsid w:val="00875EE6"/>
    <w:rsid w:val="008774E0"/>
    <w:rsid w:val="00877CEE"/>
    <w:rsid w:val="008803DF"/>
    <w:rsid w:val="00881032"/>
    <w:rsid w:val="00882641"/>
    <w:rsid w:val="0088324B"/>
    <w:rsid w:val="008838A9"/>
    <w:rsid w:val="00884B90"/>
    <w:rsid w:val="00885C93"/>
    <w:rsid w:val="00885EFC"/>
    <w:rsid w:val="00890712"/>
    <w:rsid w:val="00890A06"/>
    <w:rsid w:val="00890DBB"/>
    <w:rsid w:val="0089556C"/>
    <w:rsid w:val="00895A1E"/>
    <w:rsid w:val="008974C4"/>
    <w:rsid w:val="00897571"/>
    <w:rsid w:val="008A0383"/>
    <w:rsid w:val="008A0D9E"/>
    <w:rsid w:val="008A0F9E"/>
    <w:rsid w:val="008A1263"/>
    <w:rsid w:val="008A1CA6"/>
    <w:rsid w:val="008A46D2"/>
    <w:rsid w:val="008A4F7F"/>
    <w:rsid w:val="008A6203"/>
    <w:rsid w:val="008A65C5"/>
    <w:rsid w:val="008A72AA"/>
    <w:rsid w:val="008B1959"/>
    <w:rsid w:val="008B2142"/>
    <w:rsid w:val="008B26A8"/>
    <w:rsid w:val="008B4009"/>
    <w:rsid w:val="008B4270"/>
    <w:rsid w:val="008B472E"/>
    <w:rsid w:val="008B7A1A"/>
    <w:rsid w:val="008B7FDE"/>
    <w:rsid w:val="008C2D82"/>
    <w:rsid w:val="008C3CEA"/>
    <w:rsid w:val="008C3F7C"/>
    <w:rsid w:val="008C42EC"/>
    <w:rsid w:val="008C482C"/>
    <w:rsid w:val="008C4A15"/>
    <w:rsid w:val="008C5583"/>
    <w:rsid w:val="008C7993"/>
    <w:rsid w:val="008D067E"/>
    <w:rsid w:val="008D1EBB"/>
    <w:rsid w:val="008D2467"/>
    <w:rsid w:val="008D2822"/>
    <w:rsid w:val="008D51BF"/>
    <w:rsid w:val="008E0B65"/>
    <w:rsid w:val="008E0E74"/>
    <w:rsid w:val="008E3142"/>
    <w:rsid w:val="008E60E8"/>
    <w:rsid w:val="008E7C2D"/>
    <w:rsid w:val="008F1D51"/>
    <w:rsid w:val="008F4612"/>
    <w:rsid w:val="008F6310"/>
    <w:rsid w:val="008F6D9C"/>
    <w:rsid w:val="008F7535"/>
    <w:rsid w:val="00900742"/>
    <w:rsid w:val="0090228D"/>
    <w:rsid w:val="00902B93"/>
    <w:rsid w:val="009038C4"/>
    <w:rsid w:val="009038DB"/>
    <w:rsid w:val="0090541B"/>
    <w:rsid w:val="00905946"/>
    <w:rsid w:val="00907636"/>
    <w:rsid w:val="009076DA"/>
    <w:rsid w:val="00907878"/>
    <w:rsid w:val="00907DF5"/>
    <w:rsid w:val="00910DA3"/>
    <w:rsid w:val="00911077"/>
    <w:rsid w:val="00912509"/>
    <w:rsid w:val="00915531"/>
    <w:rsid w:val="00915E5F"/>
    <w:rsid w:val="00917EFB"/>
    <w:rsid w:val="00921247"/>
    <w:rsid w:val="009239DB"/>
    <w:rsid w:val="009253A0"/>
    <w:rsid w:val="00925406"/>
    <w:rsid w:val="009258B2"/>
    <w:rsid w:val="0092698F"/>
    <w:rsid w:val="00927EEA"/>
    <w:rsid w:val="009322FB"/>
    <w:rsid w:val="00933A80"/>
    <w:rsid w:val="00935042"/>
    <w:rsid w:val="00935267"/>
    <w:rsid w:val="009355C2"/>
    <w:rsid w:val="0093562F"/>
    <w:rsid w:val="00935A81"/>
    <w:rsid w:val="00941906"/>
    <w:rsid w:val="00942A28"/>
    <w:rsid w:val="00950356"/>
    <w:rsid w:val="00950C06"/>
    <w:rsid w:val="00950E89"/>
    <w:rsid w:val="00954093"/>
    <w:rsid w:val="00954265"/>
    <w:rsid w:val="00955806"/>
    <w:rsid w:val="00955D12"/>
    <w:rsid w:val="00956E50"/>
    <w:rsid w:val="009574CC"/>
    <w:rsid w:val="00957F73"/>
    <w:rsid w:val="009638BA"/>
    <w:rsid w:val="0096482C"/>
    <w:rsid w:val="00965064"/>
    <w:rsid w:val="00970433"/>
    <w:rsid w:val="0097097E"/>
    <w:rsid w:val="0097107F"/>
    <w:rsid w:val="00971DA5"/>
    <w:rsid w:val="009732B1"/>
    <w:rsid w:val="00973326"/>
    <w:rsid w:val="009746AC"/>
    <w:rsid w:val="00980908"/>
    <w:rsid w:val="00982739"/>
    <w:rsid w:val="00983030"/>
    <w:rsid w:val="0098321B"/>
    <w:rsid w:val="0098424B"/>
    <w:rsid w:val="009846E3"/>
    <w:rsid w:val="00984A23"/>
    <w:rsid w:val="0098682F"/>
    <w:rsid w:val="00987112"/>
    <w:rsid w:val="009873A5"/>
    <w:rsid w:val="00987D4E"/>
    <w:rsid w:val="00990379"/>
    <w:rsid w:val="00992251"/>
    <w:rsid w:val="009932FD"/>
    <w:rsid w:val="00993445"/>
    <w:rsid w:val="00993F4F"/>
    <w:rsid w:val="00996DA0"/>
    <w:rsid w:val="009A0A62"/>
    <w:rsid w:val="009A3899"/>
    <w:rsid w:val="009A5891"/>
    <w:rsid w:val="009A65D9"/>
    <w:rsid w:val="009A7CD3"/>
    <w:rsid w:val="009B2323"/>
    <w:rsid w:val="009B245C"/>
    <w:rsid w:val="009B317F"/>
    <w:rsid w:val="009B398A"/>
    <w:rsid w:val="009B3CC8"/>
    <w:rsid w:val="009B4587"/>
    <w:rsid w:val="009B5ADA"/>
    <w:rsid w:val="009B6A48"/>
    <w:rsid w:val="009B7805"/>
    <w:rsid w:val="009C2393"/>
    <w:rsid w:val="009C3C8F"/>
    <w:rsid w:val="009C5715"/>
    <w:rsid w:val="009C5CE9"/>
    <w:rsid w:val="009C6127"/>
    <w:rsid w:val="009C7656"/>
    <w:rsid w:val="009D0909"/>
    <w:rsid w:val="009D6289"/>
    <w:rsid w:val="009D647A"/>
    <w:rsid w:val="009D652F"/>
    <w:rsid w:val="009D74A8"/>
    <w:rsid w:val="009E143D"/>
    <w:rsid w:val="009E3DA1"/>
    <w:rsid w:val="009E47D4"/>
    <w:rsid w:val="009E4CC3"/>
    <w:rsid w:val="009E669C"/>
    <w:rsid w:val="009E6AB0"/>
    <w:rsid w:val="009E6B89"/>
    <w:rsid w:val="009E6F74"/>
    <w:rsid w:val="009E7359"/>
    <w:rsid w:val="009E7696"/>
    <w:rsid w:val="009E7DAF"/>
    <w:rsid w:val="009F28BB"/>
    <w:rsid w:val="009F2B55"/>
    <w:rsid w:val="009F3388"/>
    <w:rsid w:val="009F3488"/>
    <w:rsid w:val="009F37F0"/>
    <w:rsid w:val="009F4332"/>
    <w:rsid w:val="009F4A05"/>
    <w:rsid w:val="009F6A82"/>
    <w:rsid w:val="009F798B"/>
    <w:rsid w:val="00A006DD"/>
    <w:rsid w:val="00A02754"/>
    <w:rsid w:val="00A035B3"/>
    <w:rsid w:val="00A03F53"/>
    <w:rsid w:val="00A05814"/>
    <w:rsid w:val="00A069C6"/>
    <w:rsid w:val="00A06C87"/>
    <w:rsid w:val="00A073E8"/>
    <w:rsid w:val="00A079CD"/>
    <w:rsid w:val="00A11464"/>
    <w:rsid w:val="00A12F26"/>
    <w:rsid w:val="00A13C0F"/>
    <w:rsid w:val="00A160A6"/>
    <w:rsid w:val="00A173D1"/>
    <w:rsid w:val="00A17C1C"/>
    <w:rsid w:val="00A2253A"/>
    <w:rsid w:val="00A22B8E"/>
    <w:rsid w:val="00A22BCA"/>
    <w:rsid w:val="00A24D5F"/>
    <w:rsid w:val="00A26535"/>
    <w:rsid w:val="00A26A9A"/>
    <w:rsid w:val="00A27F44"/>
    <w:rsid w:val="00A3022D"/>
    <w:rsid w:val="00A315FB"/>
    <w:rsid w:val="00A32A52"/>
    <w:rsid w:val="00A32FE8"/>
    <w:rsid w:val="00A3524E"/>
    <w:rsid w:val="00A3623D"/>
    <w:rsid w:val="00A374A4"/>
    <w:rsid w:val="00A37947"/>
    <w:rsid w:val="00A402A5"/>
    <w:rsid w:val="00A406F7"/>
    <w:rsid w:val="00A40A0A"/>
    <w:rsid w:val="00A4196A"/>
    <w:rsid w:val="00A41D3F"/>
    <w:rsid w:val="00A4347F"/>
    <w:rsid w:val="00A4448F"/>
    <w:rsid w:val="00A45B77"/>
    <w:rsid w:val="00A45F9A"/>
    <w:rsid w:val="00A46576"/>
    <w:rsid w:val="00A47372"/>
    <w:rsid w:val="00A47923"/>
    <w:rsid w:val="00A50834"/>
    <w:rsid w:val="00A509B2"/>
    <w:rsid w:val="00A51C89"/>
    <w:rsid w:val="00A52CEB"/>
    <w:rsid w:val="00A558EB"/>
    <w:rsid w:val="00A56278"/>
    <w:rsid w:val="00A60A06"/>
    <w:rsid w:val="00A60AFA"/>
    <w:rsid w:val="00A60EF4"/>
    <w:rsid w:val="00A61D17"/>
    <w:rsid w:val="00A62521"/>
    <w:rsid w:val="00A64EFE"/>
    <w:rsid w:val="00A6557E"/>
    <w:rsid w:val="00A65A9F"/>
    <w:rsid w:val="00A65DE2"/>
    <w:rsid w:val="00A665EA"/>
    <w:rsid w:val="00A706A0"/>
    <w:rsid w:val="00A71420"/>
    <w:rsid w:val="00A7164D"/>
    <w:rsid w:val="00A7217D"/>
    <w:rsid w:val="00A72622"/>
    <w:rsid w:val="00A7481C"/>
    <w:rsid w:val="00A74AC2"/>
    <w:rsid w:val="00A7502D"/>
    <w:rsid w:val="00A80CD2"/>
    <w:rsid w:val="00A847FA"/>
    <w:rsid w:val="00A854B3"/>
    <w:rsid w:val="00A8635B"/>
    <w:rsid w:val="00A86918"/>
    <w:rsid w:val="00A910E0"/>
    <w:rsid w:val="00A921B6"/>
    <w:rsid w:val="00A9440B"/>
    <w:rsid w:val="00A94956"/>
    <w:rsid w:val="00A95147"/>
    <w:rsid w:val="00A9523E"/>
    <w:rsid w:val="00A95677"/>
    <w:rsid w:val="00A9581C"/>
    <w:rsid w:val="00A95890"/>
    <w:rsid w:val="00A95BA9"/>
    <w:rsid w:val="00A95FB8"/>
    <w:rsid w:val="00A960AB"/>
    <w:rsid w:val="00A97B89"/>
    <w:rsid w:val="00AA0150"/>
    <w:rsid w:val="00AA1438"/>
    <w:rsid w:val="00AA1B30"/>
    <w:rsid w:val="00AA271A"/>
    <w:rsid w:val="00AA2A81"/>
    <w:rsid w:val="00AA4C91"/>
    <w:rsid w:val="00AA5923"/>
    <w:rsid w:val="00AB04B4"/>
    <w:rsid w:val="00AB0BD2"/>
    <w:rsid w:val="00AB1648"/>
    <w:rsid w:val="00AB225B"/>
    <w:rsid w:val="00AB279C"/>
    <w:rsid w:val="00AB6739"/>
    <w:rsid w:val="00AB7631"/>
    <w:rsid w:val="00AB76D9"/>
    <w:rsid w:val="00AB79DE"/>
    <w:rsid w:val="00AB7FD1"/>
    <w:rsid w:val="00AC0DBA"/>
    <w:rsid w:val="00AC1ACB"/>
    <w:rsid w:val="00AC1E27"/>
    <w:rsid w:val="00AC2B9F"/>
    <w:rsid w:val="00AC769E"/>
    <w:rsid w:val="00AC7BBA"/>
    <w:rsid w:val="00AC7D7E"/>
    <w:rsid w:val="00AD1129"/>
    <w:rsid w:val="00AD150F"/>
    <w:rsid w:val="00AD2E9A"/>
    <w:rsid w:val="00AD3536"/>
    <w:rsid w:val="00AD3CD7"/>
    <w:rsid w:val="00AD5BE5"/>
    <w:rsid w:val="00AD6B99"/>
    <w:rsid w:val="00AD700D"/>
    <w:rsid w:val="00AE1119"/>
    <w:rsid w:val="00AE1922"/>
    <w:rsid w:val="00AE260F"/>
    <w:rsid w:val="00AE3200"/>
    <w:rsid w:val="00AE3C55"/>
    <w:rsid w:val="00AE65D5"/>
    <w:rsid w:val="00AF0AEA"/>
    <w:rsid w:val="00AF14A5"/>
    <w:rsid w:val="00AF353D"/>
    <w:rsid w:val="00AF38DB"/>
    <w:rsid w:val="00AF3980"/>
    <w:rsid w:val="00AF410B"/>
    <w:rsid w:val="00AF69E7"/>
    <w:rsid w:val="00B01CFA"/>
    <w:rsid w:val="00B025AD"/>
    <w:rsid w:val="00B02C12"/>
    <w:rsid w:val="00B0308B"/>
    <w:rsid w:val="00B030CB"/>
    <w:rsid w:val="00B030E3"/>
    <w:rsid w:val="00B04DA9"/>
    <w:rsid w:val="00B05C4A"/>
    <w:rsid w:val="00B07779"/>
    <w:rsid w:val="00B111A9"/>
    <w:rsid w:val="00B11CD1"/>
    <w:rsid w:val="00B140C7"/>
    <w:rsid w:val="00B1428E"/>
    <w:rsid w:val="00B144FF"/>
    <w:rsid w:val="00B15B4A"/>
    <w:rsid w:val="00B16456"/>
    <w:rsid w:val="00B16BB8"/>
    <w:rsid w:val="00B16DF4"/>
    <w:rsid w:val="00B20411"/>
    <w:rsid w:val="00B22A5D"/>
    <w:rsid w:val="00B22E4F"/>
    <w:rsid w:val="00B25B20"/>
    <w:rsid w:val="00B26168"/>
    <w:rsid w:val="00B265EE"/>
    <w:rsid w:val="00B31785"/>
    <w:rsid w:val="00B317AF"/>
    <w:rsid w:val="00B32185"/>
    <w:rsid w:val="00B32ACB"/>
    <w:rsid w:val="00B34D9D"/>
    <w:rsid w:val="00B34EAE"/>
    <w:rsid w:val="00B36405"/>
    <w:rsid w:val="00B36659"/>
    <w:rsid w:val="00B36B88"/>
    <w:rsid w:val="00B4162D"/>
    <w:rsid w:val="00B42A74"/>
    <w:rsid w:val="00B4453B"/>
    <w:rsid w:val="00B44D1E"/>
    <w:rsid w:val="00B45C23"/>
    <w:rsid w:val="00B46196"/>
    <w:rsid w:val="00B50672"/>
    <w:rsid w:val="00B52479"/>
    <w:rsid w:val="00B52CB4"/>
    <w:rsid w:val="00B537C1"/>
    <w:rsid w:val="00B54066"/>
    <w:rsid w:val="00B5641A"/>
    <w:rsid w:val="00B62A86"/>
    <w:rsid w:val="00B62EAD"/>
    <w:rsid w:val="00B63D46"/>
    <w:rsid w:val="00B63F24"/>
    <w:rsid w:val="00B64B25"/>
    <w:rsid w:val="00B65A2E"/>
    <w:rsid w:val="00B65B26"/>
    <w:rsid w:val="00B67333"/>
    <w:rsid w:val="00B740CA"/>
    <w:rsid w:val="00B745D6"/>
    <w:rsid w:val="00B75255"/>
    <w:rsid w:val="00B8053D"/>
    <w:rsid w:val="00B8312B"/>
    <w:rsid w:val="00B834E4"/>
    <w:rsid w:val="00B84314"/>
    <w:rsid w:val="00B84ADB"/>
    <w:rsid w:val="00B851AF"/>
    <w:rsid w:val="00B8541C"/>
    <w:rsid w:val="00B86DB1"/>
    <w:rsid w:val="00B9080F"/>
    <w:rsid w:val="00B92EAB"/>
    <w:rsid w:val="00B977F1"/>
    <w:rsid w:val="00BA109D"/>
    <w:rsid w:val="00BA2761"/>
    <w:rsid w:val="00BA2AF6"/>
    <w:rsid w:val="00BA2F73"/>
    <w:rsid w:val="00BA3F8D"/>
    <w:rsid w:val="00BA45D9"/>
    <w:rsid w:val="00BA4B66"/>
    <w:rsid w:val="00BA5DC6"/>
    <w:rsid w:val="00BA5ED3"/>
    <w:rsid w:val="00BA70C6"/>
    <w:rsid w:val="00BA7E0E"/>
    <w:rsid w:val="00BA7FAC"/>
    <w:rsid w:val="00BB031C"/>
    <w:rsid w:val="00BB0F90"/>
    <w:rsid w:val="00BB4424"/>
    <w:rsid w:val="00BB49D9"/>
    <w:rsid w:val="00BB51B5"/>
    <w:rsid w:val="00BB52E3"/>
    <w:rsid w:val="00BB592C"/>
    <w:rsid w:val="00BB74E1"/>
    <w:rsid w:val="00BC19BC"/>
    <w:rsid w:val="00BC1D83"/>
    <w:rsid w:val="00BC2C3B"/>
    <w:rsid w:val="00BC2F64"/>
    <w:rsid w:val="00BC38B3"/>
    <w:rsid w:val="00BC47FE"/>
    <w:rsid w:val="00BC5565"/>
    <w:rsid w:val="00BC56B2"/>
    <w:rsid w:val="00BC5F7D"/>
    <w:rsid w:val="00BC755D"/>
    <w:rsid w:val="00BD03D4"/>
    <w:rsid w:val="00BD0D00"/>
    <w:rsid w:val="00BD0FF5"/>
    <w:rsid w:val="00BD3711"/>
    <w:rsid w:val="00BD42F0"/>
    <w:rsid w:val="00BD685B"/>
    <w:rsid w:val="00BD70DE"/>
    <w:rsid w:val="00BD7BEC"/>
    <w:rsid w:val="00BE01C4"/>
    <w:rsid w:val="00BE1C12"/>
    <w:rsid w:val="00BE207B"/>
    <w:rsid w:val="00BE3CD6"/>
    <w:rsid w:val="00BE5B60"/>
    <w:rsid w:val="00BE747F"/>
    <w:rsid w:val="00BE749D"/>
    <w:rsid w:val="00BE7926"/>
    <w:rsid w:val="00BF0D3D"/>
    <w:rsid w:val="00BF3715"/>
    <w:rsid w:val="00BF4F32"/>
    <w:rsid w:val="00BF5337"/>
    <w:rsid w:val="00BF6881"/>
    <w:rsid w:val="00BF77C0"/>
    <w:rsid w:val="00C003A8"/>
    <w:rsid w:val="00C02948"/>
    <w:rsid w:val="00C04C7A"/>
    <w:rsid w:val="00C057DC"/>
    <w:rsid w:val="00C05C71"/>
    <w:rsid w:val="00C0706F"/>
    <w:rsid w:val="00C10D82"/>
    <w:rsid w:val="00C1670C"/>
    <w:rsid w:val="00C1703C"/>
    <w:rsid w:val="00C205A4"/>
    <w:rsid w:val="00C22348"/>
    <w:rsid w:val="00C2372E"/>
    <w:rsid w:val="00C23EC8"/>
    <w:rsid w:val="00C24B73"/>
    <w:rsid w:val="00C2515E"/>
    <w:rsid w:val="00C25D22"/>
    <w:rsid w:val="00C26D4B"/>
    <w:rsid w:val="00C30BF3"/>
    <w:rsid w:val="00C32428"/>
    <w:rsid w:val="00C325AA"/>
    <w:rsid w:val="00C32CD5"/>
    <w:rsid w:val="00C33220"/>
    <w:rsid w:val="00C33AB0"/>
    <w:rsid w:val="00C34298"/>
    <w:rsid w:val="00C34CCD"/>
    <w:rsid w:val="00C36B63"/>
    <w:rsid w:val="00C37BED"/>
    <w:rsid w:val="00C4174B"/>
    <w:rsid w:val="00C41C7B"/>
    <w:rsid w:val="00C43DB4"/>
    <w:rsid w:val="00C50863"/>
    <w:rsid w:val="00C53575"/>
    <w:rsid w:val="00C5663E"/>
    <w:rsid w:val="00C56AEC"/>
    <w:rsid w:val="00C57BE6"/>
    <w:rsid w:val="00C60045"/>
    <w:rsid w:val="00C602E2"/>
    <w:rsid w:val="00C6077B"/>
    <w:rsid w:val="00C60B9B"/>
    <w:rsid w:val="00C610A0"/>
    <w:rsid w:val="00C61225"/>
    <w:rsid w:val="00C628BB"/>
    <w:rsid w:val="00C63279"/>
    <w:rsid w:val="00C637C1"/>
    <w:rsid w:val="00C64A37"/>
    <w:rsid w:val="00C64C1F"/>
    <w:rsid w:val="00C657AC"/>
    <w:rsid w:val="00C66C8E"/>
    <w:rsid w:val="00C66DCB"/>
    <w:rsid w:val="00C70D0F"/>
    <w:rsid w:val="00C712AC"/>
    <w:rsid w:val="00C71C8D"/>
    <w:rsid w:val="00C72D48"/>
    <w:rsid w:val="00C7455C"/>
    <w:rsid w:val="00C75B21"/>
    <w:rsid w:val="00C760ED"/>
    <w:rsid w:val="00C7735B"/>
    <w:rsid w:val="00C80415"/>
    <w:rsid w:val="00C80DB4"/>
    <w:rsid w:val="00C8106C"/>
    <w:rsid w:val="00C82E86"/>
    <w:rsid w:val="00C8540E"/>
    <w:rsid w:val="00C866D2"/>
    <w:rsid w:val="00C90683"/>
    <w:rsid w:val="00C90DB5"/>
    <w:rsid w:val="00C90ED4"/>
    <w:rsid w:val="00C93B4F"/>
    <w:rsid w:val="00C94EA3"/>
    <w:rsid w:val="00C96369"/>
    <w:rsid w:val="00C979DB"/>
    <w:rsid w:val="00C979ED"/>
    <w:rsid w:val="00CA036C"/>
    <w:rsid w:val="00CA1DBD"/>
    <w:rsid w:val="00CA2698"/>
    <w:rsid w:val="00CA345A"/>
    <w:rsid w:val="00CA34A9"/>
    <w:rsid w:val="00CA371D"/>
    <w:rsid w:val="00CA3E99"/>
    <w:rsid w:val="00CA63D8"/>
    <w:rsid w:val="00CA6605"/>
    <w:rsid w:val="00CA6A78"/>
    <w:rsid w:val="00CA6C85"/>
    <w:rsid w:val="00CB40EB"/>
    <w:rsid w:val="00CB4C26"/>
    <w:rsid w:val="00CB7E64"/>
    <w:rsid w:val="00CC0CC2"/>
    <w:rsid w:val="00CC1B45"/>
    <w:rsid w:val="00CC3055"/>
    <w:rsid w:val="00CC3482"/>
    <w:rsid w:val="00CC459A"/>
    <w:rsid w:val="00CC4EBA"/>
    <w:rsid w:val="00CC5845"/>
    <w:rsid w:val="00CC613E"/>
    <w:rsid w:val="00CC71CF"/>
    <w:rsid w:val="00CC7EE4"/>
    <w:rsid w:val="00CD1D0A"/>
    <w:rsid w:val="00CD318E"/>
    <w:rsid w:val="00CD38D2"/>
    <w:rsid w:val="00CD52A6"/>
    <w:rsid w:val="00CD5CA0"/>
    <w:rsid w:val="00CD6786"/>
    <w:rsid w:val="00CD755B"/>
    <w:rsid w:val="00CE0C07"/>
    <w:rsid w:val="00CE0D3E"/>
    <w:rsid w:val="00CE6748"/>
    <w:rsid w:val="00CE691D"/>
    <w:rsid w:val="00CE70A7"/>
    <w:rsid w:val="00CE77FF"/>
    <w:rsid w:val="00CE7917"/>
    <w:rsid w:val="00CE7A80"/>
    <w:rsid w:val="00CF03AB"/>
    <w:rsid w:val="00CF1765"/>
    <w:rsid w:val="00CF193B"/>
    <w:rsid w:val="00CF1E6B"/>
    <w:rsid w:val="00CF31E4"/>
    <w:rsid w:val="00CF5BD4"/>
    <w:rsid w:val="00CF7387"/>
    <w:rsid w:val="00CF76BC"/>
    <w:rsid w:val="00CF7E30"/>
    <w:rsid w:val="00D022A9"/>
    <w:rsid w:val="00D02770"/>
    <w:rsid w:val="00D03B2A"/>
    <w:rsid w:val="00D05580"/>
    <w:rsid w:val="00D079B0"/>
    <w:rsid w:val="00D11D80"/>
    <w:rsid w:val="00D12006"/>
    <w:rsid w:val="00D128A5"/>
    <w:rsid w:val="00D12985"/>
    <w:rsid w:val="00D16373"/>
    <w:rsid w:val="00D17CE4"/>
    <w:rsid w:val="00D23958"/>
    <w:rsid w:val="00D24E46"/>
    <w:rsid w:val="00D25E84"/>
    <w:rsid w:val="00D25FBB"/>
    <w:rsid w:val="00D26424"/>
    <w:rsid w:val="00D2770A"/>
    <w:rsid w:val="00D3012A"/>
    <w:rsid w:val="00D3085A"/>
    <w:rsid w:val="00D310E7"/>
    <w:rsid w:val="00D315CE"/>
    <w:rsid w:val="00D32D69"/>
    <w:rsid w:val="00D32E69"/>
    <w:rsid w:val="00D33313"/>
    <w:rsid w:val="00D36FF9"/>
    <w:rsid w:val="00D4080F"/>
    <w:rsid w:val="00D413EF"/>
    <w:rsid w:val="00D41B5D"/>
    <w:rsid w:val="00D424F0"/>
    <w:rsid w:val="00D437B8"/>
    <w:rsid w:val="00D43D28"/>
    <w:rsid w:val="00D4668C"/>
    <w:rsid w:val="00D50C10"/>
    <w:rsid w:val="00D51FD4"/>
    <w:rsid w:val="00D545B2"/>
    <w:rsid w:val="00D5536A"/>
    <w:rsid w:val="00D558BD"/>
    <w:rsid w:val="00D56069"/>
    <w:rsid w:val="00D60C6C"/>
    <w:rsid w:val="00D611E4"/>
    <w:rsid w:val="00D62704"/>
    <w:rsid w:val="00D641BD"/>
    <w:rsid w:val="00D65E6A"/>
    <w:rsid w:val="00D66E95"/>
    <w:rsid w:val="00D70851"/>
    <w:rsid w:val="00D70FD0"/>
    <w:rsid w:val="00D73449"/>
    <w:rsid w:val="00D73B04"/>
    <w:rsid w:val="00D744FF"/>
    <w:rsid w:val="00D7575F"/>
    <w:rsid w:val="00D75FFE"/>
    <w:rsid w:val="00D76276"/>
    <w:rsid w:val="00D77E38"/>
    <w:rsid w:val="00D8003F"/>
    <w:rsid w:val="00D80C0F"/>
    <w:rsid w:val="00D82BB8"/>
    <w:rsid w:val="00D84D35"/>
    <w:rsid w:val="00D8504C"/>
    <w:rsid w:val="00D86E82"/>
    <w:rsid w:val="00D925C7"/>
    <w:rsid w:val="00D92B92"/>
    <w:rsid w:val="00D9390C"/>
    <w:rsid w:val="00D93BFA"/>
    <w:rsid w:val="00D9472E"/>
    <w:rsid w:val="00D949E2"/>
    <w:rsid w:val="00D97C34"/>
    <w:rsid w:val="00DA3EBC"/>
    <w:rsid w:val="00DA40AC"/>
    <w:rsid w:val="00DA4F04"/>
    <w:rsid w:val="00DA692E"/>
    <w:rsid w:val="00DA69C3"/>
    <w:rsid w:val="00DB0A6B"/>
    <w:rsid w:val="00DB1A95"/>
    <w:rsid w:val="00DB6A2D"/>
    <w:rsid w:val="00DB78EF"/>
    <w:rsid w:val="00DC0317"/>
    <w:rsid w:val="00DC032D"/>
    <w:rsid w:val="00DC12A5"/>
    <w:rsid w:val="00DC16ED"/>
    <w:rsid w:val="00DC1EE0"/>
    <w:rsid w:val="00DC3FB1"/>
    <w:rsid w:val="00DC4428"/>
    <w:rsid w:val="00DC511E"/>
    <w:rsid w:val="00DC7517"/>
    <w:rsid w:val="00DC75EF"/>
    <w:rsid w:val="00DC7A63"/>
    <w:rsid w:val="00DD044F"/>
    <w:rsid w:val="00DD04D4"/>
    <w:rsid w:val="00DD3638"/>
    <w:rsid w:val="00DD4231"/>
    <w:rsid w:val="00DD440B"/>
    <w:rsid w:val="00DD59C5"/>
    <w:rsid w:val="00DD76AA"/>
    <w:rsid w:val="00DE105C"/>
    <w:rsid w:val="00DE1116"/>
    <w:rsid w:val="00DE2882"/>
    <w:rsid w:val="00DE3B0A"/>
    <w:rsid w:val="00DE4236"/>
    <w:rsid w:val="00DE646E"/>
    <w:rsid w:val="00DE6692"/>
    <w:rsid w:val="00DE68B1"/>
    <w:rsid w:val="00DF0923"/>
    <w:rsid w:val="00DF0DE0"/>
    <w:rsid w:val="00DF273B"/>
    <w:rsid w:val="00DF28E6"/>
    <w:rsid w:val="00DF2CF7"/>
    <w:rsid w:val="00DF411C"/>
    <w:rsid w:val="00DF72B3"/>
    <w:rsid w:val="00DF7A7A"/>
    <w:rsid w:val="00E014B2"/>
    <w:rsid w:val="00E02400"/>
    <w:rsid w:val="00E02AA9"/>
    <w:rsid w:val="00E0370A"/>
    <w:rsid w:val="00E0514B"/>
    <w:rsid w:val="00E07048"/>
    <w:rsid w:val="00E070A2"/>
    <w:rsid w:val="00E07154"/>
    <w:rsid w:val="00E105FF"/>
    <w:rsid w:val="00E10704"/>
    <w:rsid w:val="00E10D74"/>
    <w:rsid w:val="00E13247"/>
    <w:rsid w:val="00E1336A"/>
    <w:rsid w:val="00E204C2"/>
    <w:rsid w:val="00E20CA3"/>
    <w:rsid w:val="00E218B2"/>
    <w:rsid w:val="00E26BA0"/>
    <w:rsid w:val="00E27E2C"/>
    <w:rsid w:val="00E32625"/>
    <w:rsid w:val="00E32759"/>
    <w:rsid w:val="00E32806"/>
    <w:rsid w:val="00E33AEB"/>
    <w:rsid w:val="00E33BB8"/>
    <w:rsid w:val="00E35C82"/>
    <w:rsid w:val="00E35EF7"/>
    <w:rsid w:val="00E37C31"/>
    <w:rsid w:val="00E37F92"/>
    <w:rsid w:val="00E400C2"/>
    <w:rsid w:val="00E40F2C"/>
    <w:rsid w:val="00E42545"/>
    <w:rsid w:val="00E45629"/>
    <w:rsid w:val="00E463DD"/>
    <w:rsid w:val="00E46CF5"/>
    <w:rsid w:val="00E5134D"/>
    <w:rsid w:val="00E527F3"/>
    <w:rsid w:val="00E54ADF"/>
    <w:rsid w:val="00E567D3"/>
    <w:rsid w:val="00E569E2"/>
    <w:rsid w:val="00E57D3F"/>
    <w:rsid w:val="00E603CF"/>
    <w:rsid w:val="00E61633"/>
    <w:rsid w:val="00E61A7F"/>
    <w:rsid w:val="00E66366"/>
    <w:rsid w:val="00E671D5"/>
    <w:rsid w:val="00E67BAE"/>
    <w:rsid w:val="00E67BC9"/>
    <w:rsid w:val="00E70212"/>
    <w:rsid w:val="00E709C3"/>
    <w:rsid w:val="00E70A50"/>
    <w:rsid w:val="00E72537"/>
    <w:rsid w:val="00E72F57"/>
    <w:rsid w:val="00E73D62"/>
    <w:rsid w:val="00E76375"/>
    <w:rsid w:val="00E76C1D"/>
    <w:rsid w:val="00E76D8E"/>
    <w:rsid w:val="00E76E32"/>
    <w:rsid w:val="00E7767B"/>
    <w:rsid w:val="00E84F53"/>
    <w:rsid w:val="00E86468"/>
    <w:rsid w:val="00E865E1"/>
    <w:rsid w:val="00E86AF7"/>
    <w:rsid w:val="00E8703F"/>
    <w:rsid w:val="00E871F3"/>
    <w:rsid w:val="00E87230"/>
    <w:rsid w:val="00E87433"/>
    <w:rsid w:val="00E914F1"/>
    <w:rsid w:val="00E94611"/>
    <w:rsid w:val="00EA053D"/>
    <w:rsid w:val="00EA1195"/>
    <w:rsid w:val="00EA1D43"/>
    <w:rsid w:val="00EA21B7"/>
    <w:rsid w:val="00EA3D61"/>
    <w:rsid w:val="00EA3DE2"/>
    <w:rsid w:val="00EA6A91"/>
    <w:rsid w:val="00EC05FD"/>
    <w:rsid w:val="00EC0A95"/>
    <w:rsid w:val="00EC248A"/>
    <w:rsid w:val="00EC3F92"/>
    <w:rsid w:val="00ED118E"/>
    <w:rsid w:val="00ED2C83"/>
    <w:rsid w:val="00ED3DAF"/>
    <w:rsid w:val="00ED524F"/>
    <w:rsid w:val="00ED72E2"/>
    <w:rsid w:val="00ED7BE3"/>
    <w:rsid w:val="00EE004F"/>
    <w:rsid w:val="00EE0A18"/>
    <w:rsid w:val="00EE1081"/>
    <w:rsid w:val="00EE1E93"/>
    <w:rsid w:val="00EE2DE4"/>
    <w:rsid w:val="00EE491B"/>
    <w:rsid w:val="00EE5D96"/>
    <w:rsid w:val="00EE5FF3"/>
    <w:rsid w:val="00EE6187"/>
    <w:rsid w:val="00EE69C9"/>
    <w:rsid w:val="00EE6A61"/>
    <w:rsid w:val="00EE7214"/>
    <w:rsid w:val="00EE74C6"/>
    <w:rsid w:val="00EE751F"/>
    <w:rsid w:val="00EF0083"/>
    <w:rsid w:val="00EF0414"/>
    <w:rsid w:val="00EF0568"/>
    <w:rsid w:val="00EF0D3D"/>
    <w:rsid w:val="00EF1079"/>
    <w:rsid w:val="00EF18D7"/>
    <w:rsid w:val="00EF34DD"/>
    <w:rsid w:val="00EF4CAA"/>
    <w:rsid w:val="00EF5E64"/>
    <w:rsid w:val="00EF6988"/>
    <w:rsid w:val="00EF6DB4"/>
    <w:rsid w:val="00F05082"/>
    <w:rsid w:val="00F061B6"/>
    <w:rsid w:val="00F11A49"/>
    <w:rsid w:val="00F14C21"/>
    <w:rsid w:val="00F15E41"/>
    <w:rsid w:val="00F2266C"/>
    <w:rsid w:val="00F251DC"/>
    <w:rsid w:val="00F25489"/>
    <w:rsid w:val="00F2554C"/>
    <w:rsid w:val="00F25C41"/>
    <w:rsid w:val="00F26B8A"/>
    <w:rsid w:val="00F26D09"/>
    <w:rsid w:val="00F27D14"/>
    <w:rsid w:val="00F30972"/>
    <w:rsid w:val="00F30F0F"/>
    <w:rsid w:val="00F317B2"/>
    <w:rsid w:val="00F348E3"/>
    <w:rsid w:val="00F3508B"/>
    <w:rsid w:val="00F350EF"/>
    <w:rsid w:val="00F36640"/>
    <w:rsid w:val="00F37E16"/>
    <w:rsid w:val="00F4038D"/>
    <w:rsid w:val="00F42C76"/>
    <w:rsid w:val="00F4311B"/>
    <w:rsid w:val="00F44FB8"/>
    <w:rsid w:val="00F46912"/>
    <w:rsid w:val="00F4706B"/>
    <w:rsid w:val="00F5130A"/>
    <w:rsid w:val="00F51F79"/>
    <w:rsid w:val="00F52109"/>
    <w:rsid w:val="00F535C4"/>
    <w:rsid w:val="00F53FF0"/>
    <w:rsid w:val="00F54F2E"/>
    <w:rsid w:val="00F558A2"/>
    <w:rsid w:val="00F558D8"/>
    <w:rsid w:val="00F56F53"/>
    <w:rsid w:val="00F61AC7"/>
    <w:rsid w:val="00F6303D"/>
    <w:rsid w:val="00F6307A"/>
    <w:rsid w:val="00F6308B"/>
    <w:rsid w:val="00F63C4B"/>
    <w:rsid w:val="00F656E3"/>
    <w:rsid w:val="00F67925"/>
    <w:rsid w:val="00F7019E"/>
    <w:rsid w:val="00F7154F"/>
    <w:rsid w:val="00F72890"/>
    <w:rsid w:val="00F740EC"/>
    <w:rsid w:val="00F76156"/>
    <w:rsid w:val="00F76E3E"/>
    <w:rsid w:val="00F8240F"/>
    <w:rsid w:val="00F82661"/>
    <w:rsid w:val="00F82D0C"/>
    <w:rsid w:val="00F83327"/>
    <w:rsid w:val="00F91163"/>
    <w:rsid w:val="00F91237"/>
    <w:rsid w:val="00F9243D"/>
    <w:rsid w:val="00F9290D"/>
    <w:rsid w:val="00F9398B"/>
    <w:rsid w:val="00F93D3E"/>
    <w:rsid w:val="00F94B48"/>
    <w:rsid w:val="00F962A4"/>
    <w:rsid w:val="00F96301"/>
    <w:rsid w:val="00F97107"/>
    <w:rsid w:val="00FA0006"/>
    <w:rsid w:val="00FA0BBD"/>
    <w:rsid w:val="00FA19CA"/>
    <w:rsid w:val="00FA48C9"/>
    <w:rsid w:val="00FA5428"/>
    <w:rsid w:val="00FA7DD7"/>
    <w:rsid w:val="00FB0A00"/>
    <w:rsid w:val="00FB3898"/>
    <w:rsid w:val="00FB7DA9"/>
    <w:rsid w:val="00FC0AE9"/>
    <w:rsid w:val="00FC0BE2"/>
    <w:rsid w:val="00FC18F9"/>
    <w:rsid w:val="00FC26CC"/>
    <w:rsid w:val="00FC30E1"/>
    <w:rsid w:val="00FC5898"/>
    <w:rsid w:val="00FC73D9"/>
    <w:rsid w:val="00FD071B"/>
    <w:rsid w:val="00FD16A0"/>
    <w:rsid w:val="00FD1C1D"/>
    <w:rsid w:val="00FD2B40"/>
    <w:rsid w:val="00FD5162"/>
    <w:rsid w:val="00FD657D"/>
    <w:rsid w:val="00FD686D"/>
    <w:rsid w:val="00FD6A05"/>
    <w:rsid w:val="00FD6DE2"/>
    <w:rsid w:val="00FE0C92"/>
    <w:rsid w:val="00FE28F8"/>
    <w:rsid w:val="00FE2E30"/>
    <w:rsid w:val="00FE2EC5"/>
    <w:rsid w:val="00FE3556"/>
    <w:rsid w:val="00FE433B"/>
    <w:rsid w:val="00FE47FA"/>
    <w:rsid w:val="00FE646C"/>
    <w:rsid w:val="00FE6BF5"/>
    <w:rsid w:val="00FE7113"/>
    <w:rsid w:val="00FE7D73"/>
    <w:rsid w:val="00FF0652"/>
    <w:rsid w:val="00FF1185"/>
    <w:rsid w:val="00FF13AF"/>
    <w:rsid w:val="00FF1F8A"/>
    <w:rsid w:val="00FF27A4"/>
    <w:rsid w:val="00FF28F6"/>
    <w:rsid w:val="00FF2939"/>
    <w:rsid w:val="00FF38FC"/>
    <w:rsid w:val="00FF61C8"/>
    <w:rsid w:val="00FF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D49CEFC-6502-4F99-A8E5-849350EA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ind w:firstLine="720"/>
      <w:jc w:val="center"/>
      <w:outlineLvl w:val="1"/>
    </w:pPr>
    <w:rPr>
      <w:b/>
      <w:smallCaps/>
      <w:sz w:val="3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cap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caps/>
      <w:u w:val="single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b/>
      <w:u w:val="single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mallCaps/>
      <w:sz w:val="28"/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caps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ascii="Bodoni MT Black" w:hAnsi="Bodoni MT Black"/>
      <w:b/>
      <w:sz w:val="28"/>
      <w:szCs w:val="28"/>
      <w:u w:val="single"/>
    </w:rPr>
  </w:style>
  <w:style w:type="paragraph" w:styleId="ListBullet2">
    <w:name w:val="List Bullet 2"/>
    <w:basedOn w:val="Normal"/>
    <w:autoRedefine/>
    <w:semiHidden/>
    <w:pPr>
      <w:numPr>
        <w:numId w:val="1"/>
      </w:numPr>
    </w:pPr>
  </w:style>
  <w:style w:type="paragraph" w:styleId="BodyText">
    <w:name w:val="Body Text"/>
    <w:basedOn w:val="Normal"/>
    <w:semiHidden/>
    <w:pPr>
      <w:spacing w:after="120"/>
    </w:p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styleId="BodyTextIndent2">
    <w:name w:val="Body Text Indent 2"/>
    <w:basedOn w:val="Normal"/>
    <w:semiHidden/>
    <w:pPr>
      <w:ind w:left="240"/>
      <w:jc w:val="both"/>
    </w:pPr>
    <w:rPr>
      <w:b/>
      <w:bCs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semiHidden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sz w:val="24"/>
      <w:szCs w:val="24"/>
    </w:rPr>
  </w:style>
  <w:style w:type="character" w:styleId="PageNumber">
    <w:name w:val="page number"/>
    <w:basedOn w:val="DefaultParagraphFont"/>
    <w:semiHidden/>
  </w:style>
  <w:style w:type="paragraph" w:customStyle="1" w:styleId="WW-BodyText3">
    <w:name w:val="WW-Body Text 3"/>
    <w:basedOn w:val="Normal"/>
    <w:pPr>
      <w:widowControl w:val="0"/>
      <w:suppressAutoHyphens/>
    </w:pPr>
    <w:rPr>
      <w:sz w:val="24"/>
    </w:rPr>
  </w:style>
  <w:style w:type="paragraph" w:styleId="Subtitle">
    <w:name w:val="Subtitle"/>
    <w:basedOn w:val="Normal"/>
    <w:next w:val="BodyText"/>
    <w:qFormat/>
    <w:pPr>
      <w:suppressAutoHyphens/>
    </w:pPr>
    <w:rPr>
      <w:rFonts w:ascii="Garamond" w:hAnsi="Garamond"/>
      <w:sz w:val="24"/>
    </w:rPr>
  </w:style>
  <w:style w:type="character" w:customStyle="1" w:styleId="SubtitleChar">
    <w:name w:val="Subtitle Char"/>
    <w:rPr>
      <w:rFonts w:ascii="Garamond" w:hAnsi="Garamond"/>
      <w:sz w:val="24"/>
    </w:rPr>
  </w:style>
  <w:style w:type="paragraph" w:styleId="ListParagraph">
    <w:name w:val="List Paragraph"/>
    <w:basedOn w:val="Normal"/>
    <w:qFormat/>
    <w:rsid w:val="0030795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bidi="gu-IN"/>
    </w:rPr>
  </w:style>
  <w:style w:type="paragraph" w:styleId="NoSpacing">
    <w:name w:val="No Spacing"/>
    <w:qFormat/>
    <w:rsid w:val="00D76276"/>
    <w:rPr>
      <w:rFonts w:ascii="Calibri" w:eastAsia="Calibri" w:hAnsi="Calibri"/>
      <w:sz w:val="22"/>
      <w:szCs w:val="22"/>
      <w:lang w:bidi="gu-IN"/>
    </w:rPr>
  </w:style>
  <w:style w:type="character" w:customStyle="1" w:styleId="apple-converted-space">
    <w:name w:val="apple-converted-space"/>
    <w:basedOn w:val="DefaultParagraphFont"/>
    <w:rsid w:val="00F26B8A"/>
  </w:style>
  <w:style w:type="character" w:customStyle="1" w:styleId="apple-style-span">
    <w:name w:val="apple-style-span"/>
    <w:rsid w:val="00520AC6"/>
  </w:style>
  <w:style w:type="character" w:styleId="Emphasis">
    <w:name w:val="Emphasis"/>
    <w:uiPriority w:val="20"/>
    <w:qFormat/>
    <w:rsid w:val="009239DB"/>
    <w:rPr>
      <w:i/>
      <w:iCs/>
    </w:rPr>
  </w:style>
  <w:style w:type="character" w:customStyle="1" w:styleId="apple-tab-span">
    <w:name w:val="apple-tab-span"/>
    <w:rsid w:val="00F53FF0"/>
  </w:style>
  <w:style w:type="paragraph" w:styleId="BalloonText">
    <w:name w:val="Balloon Text"/>
    <w:basedOn w:val="Normal"/>
    <w:link w:val="BalloonTextChar"/>
    <w:uiPriority w:val="99"/>
    <w:semiHidden/>
    <w:unhideWhenUsed/>
    <w:rsid w:val="00017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F70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BA4B66"/>
    <w:rPr>
      <w:b/>
      <w:bCs/>
    </w:rPr>
  </w:style>
  <w:style w:type="character" w:customStyle="1" w:styleId="redtext1">
    <w:name w:val="red_text1"/>
    <w:basedOn w:val="DefaultParagraphFont"/>
    <w:rsid w:val="003453E2"/>
    <w:rPr>
      <w:rFonts w:ascii="Georgia" w:hAnsi="Georgia" w:hint="default"/>
      <w:b/>
      <w:bCs/>
      <w:color w:val="ED1C24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6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39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31843">
                  <w:marLeft w:val="75"/>
                  <w:marRight w:val="0"/>
                  <w:marTop w:val="49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55923">
                      <w:marLeft w:val="600"/>
                      <w:marRight w:val="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8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79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8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Sonalidive786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214FD-83AB-41CE-AAB1-1AA82CE7B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RELIANCE ENERGY</Company>
  <LinksUpToDate>false</LinksUpToDate>
  <CharactersWithSpaces>7004</CharactersWithSpaces>
  <SharedDoc>false</SharedDoc>
  <HLinks>
    <vt:vector size="6" baseType="variant">
      <vt:variant>
        <vt:i4>6553628</vt:i4>
      </vt:variant>
      <vt:variant>
        <vt:i4>0</vt:i4>
      </vt:variant>
      <vt:variant>
        <vt:i4>0</vt:i4>
      </vt:variant>
      <vt:variant>
        <vt:i4>5</vt:i4>
      </vt:variant>
      <vt:variant>
        <vt:lpwstr>mailto:Sonalidive786@gmail.com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corpfms</dc:creator>
  <cp:lastModifiedBy>Sonali Dive (Consultant)</cp:lastModifiedBy>
  <cp:revision>67</cp:revision>
  <dcterms:created xsi:type="dcterms:W3CDTF">2015-03-23T05:45:00Z</dcterms:created>
  <dcterms:modified xsi:type="dcterms:W3CDTF">2015-08-04T07:41:00Z</dcterms:modified>
</cp:coreProperties>
</file>